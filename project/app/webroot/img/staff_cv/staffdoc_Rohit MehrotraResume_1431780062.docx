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34A9" w:rsidRPr="001E25FE" w:rsidRDefault="00885D41">
      <w:pPr>
        <w:spacing w:line="237" w:lineRule="auto"/>
        <w:rPr>
          <w:rFonts w:eastAsia="Verdana"/>
          <w:b/>
          <w:bCs/>
        </w:rPr>
      </w:pPr>
      <w:r w:rsidRPr="001E25FE">
        <w:rPr>
          <w:rFonts w:eastAsia="Verdana"/>
          <w:b/>
          <w:bCs/>
        </w:rPr>
        <w:t>ROHIT MEHROTRA</w:t>
      </w:r>
    </w:p>
    <w:p w:rsidR="00FE34A9" w:rsidRPr="001E25FE" w:rsidRDefault="00FE34A9">
      <w:pPr>
        <w:spacing w:line="52" w:lineRule="exact"/>
      </w:pPr>
    </w:p>
    <w:p w:rsidR="00FE34A9" w:rsidRPr="001E25FE" w:rsidRDefault="00801FF7">
      <w:pPr>
        <w:spacing w:line="237" w:lineRule="auto"/>
        <w:rPr>
          <w:rFonts w:eastAsia="Verdana"/>
        </w:rPr>
      </w:pPr>
      <w:r w:rsidRPr="001E25FE">
        <w:rPr>
          <w:rFonts w:eastAsia="Verdana"/>
        </w:rPr>
        <w:t xml:space="preserve">Pocket K House Number 366 </w:t>
      </w:r>
    </w:p>
    <w:p w:rsidR="00FE34A9" w:rsidRPr="001E25FE" w:rsidRDefault="00FE34A9">
      <w:pPr>
        <w:spacing w:line="6" w:lineRule="exact"/>
      </w:pPr>
    </w:p>
    <w:p w:rsidR="00FE34A9" w:rsidRPr="001E25FE" w:rsidRDefault="00801FF7">
      <w:pPr>
        <w:spacing w:line="237" w:lineRule="auto"/>
        <w:rPr>
          <w:rFonts w:eastAsia="Verdana"/>
        </w:rPr>
      </w:pPr>
      <w:r w:rsidRPr="001E25FE">
        <w:rPr>
          <w:rFonts w:eastAsia="Verdana"/>
        </w:rPr>
        <w:t>Sarita Vihar New Delhi 110076</w:t>
      </w:r>
    </w:p>
    <w:p w:rsidR="00FE34A9" w:rsidRPr="001E25FE" w:rsidRDefault="00885D41">
      <w:pPr>
        <w:spacing w:line="208" w:lineRule="auto"/>
        <w:rPr>
          <w:rFonts w:eastAsia="Verdana"/>
        </w:rPr>
      </w:pPr>
      <w:r w:rsidRPr="001E25FE">
        <w:rPr>
          <w:rFonts w:eastAsia="Verdana"/>
          <w:b/>
          <w:bCs/>
        </w:rPr>
        <w:t xml:space="preserve">Phone: </w:t>
      </w:r>
      <w:r w:rsidRPr="001E25FE">
        <w:rPr>
          <w:rFonts w:eastAsia="Verdana"/>
        </w:rPr>
        <w:t xml:space="preserve">+91 8285086657 </w:t>
      </w:r>
    </w:p>
    <w:p w:rsidR="00FE34A9" w:rsidRPr="001E25FE" w:rsidRDefault="00885D41">
      <w:pPr>
        <w:spacing w:line="200" w:lineRule="atLeast"/>
      </w:pPr>
      <w:r w:rsidRPr="001E25FE">
        <w:rPr>
          <w:rFonts w:eastAsia="Verdana"/>
          <w:b/>
          <w:bCs/>
        </w:rPr>
        <w:t xml:space="preserve">Email: </w:t>
      </w:r>
      <w:hyperlink r:id="rId5" w:history="1">
        <w:r w:rsidRPr="001E25FE">
          <w:rPr>
            <w:rStyle w:val="Hyperlink"/>
            <w:rFonts w:eastAsia="Arial"/>
          </w:rPr>
          <w:t xml:space="preserve"> mehrotrarohit07@gmail.com/mehrotrarohit09@yahoo.com</w:t>
        </w:r>
      </w:hyperlink>
    </w:p>
    <w:p w:rsidR="00FE34A9" w:rsidRPr="001E25FE" w:rsidRDefault="00FE34A9">
      <w:pPr>
        <w:spacing w:line="35" w:lineRule="exact"/>
      </w:pPr>
    </w:p>
    <w:p w:rsidR="00801FF7" w:rsidRPr="001E25FE" w:rsidRDefault="00801FF7">
      <w:pPr>
        <w:spacing w:line="237" w:lineRule="auto"/>
        <w:rPr>
          <w:rFonts w:eastAsia="Verdana"/>
          <w:b/>
          <w:bCs/>
        </w:rPr>
      </w:pPr>
    </w:p>
    <w:p w:rsidR="00FE34A9" w:rsidRPr="001E25FE" w:rsidRDefault="00E561D4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Objective</w:t>
      </w:r>
    </w:p>
    <w:p w:rsidR="00FE34A9" w:rsidRPr="001E25FE" w:rsidRDefault="00FE34A9">
      <w:pPr>
        <w:spacing w:line="46" w:lineRule="exact"/>
      </w:pPr>
    </w:p>
    <w:p w:rsidR="00FE34A9" w:rsidRPr="001E25FE" w:rsidRDefault="00885D41">
      <w:pPr>
        <w:overflowPunct w:val="0"/>
        <w:spacing w:line="237" w:lineRule="auto"/>
        <w:ind w:right="120"/>
        <w:rPr>
          <w:rFonts w:eastAsia="Verdana"/>
        </w:rPr>
      </w:pPr>
      <w:r w:rsidRPr="001E25FE">
        <w:rPr>
          <w:rFonts w:eastAsia="Verdana"/>
        </w:rPr>
        <w:t>Contemplat</w:t>
      </w:r>
      <w:r w:rsidR="002C6A25" w:rsidRPr="001E25FE">
        <w:rPr>
          <w:rFonts w:eastAsia="Verdana"/>
        </w:rPr>
        <w:t>ing skilled position in information t</w:t>
      </w:r>
      <w:r w:rsidRPr="001E25FE">
        <w:rPr>
          <w:rFonts w:eastAsia="Verdana"/>
        </w:rPr>
        <w:t>echnology domain which intensifies my knowledge to achieve organization expectation.</w:t>
      </w:r>
    </w:p>
    <w:p w:rsidR="00801FF7" w:rsidRPr="001E25FE" w:rsidRDefault="00801FF7">
      <w:pPr>
        <w:overflowPunct w:val="0"/>
        <w:spacing w:line="237" w:lineRule="auto"/>
        <w:ind w:right="120"/>
        <w:rPr>
          <w:rFonts w:eastAsia="Verdana"/>
        </w:rPr>
      </w:pPr>
    </w:p>
    <w:p w:rsidR="00FE34A9" w:rsidRPr="001E25FE" w:rsidRDefault="00FE34A9">
      <w:pPr>
        <w:spacing w:line="60" w:lineRule="exact"/>
      </w:pPr>
    </w:p>
    <w:p w:rsidR="00FE34A9" w:rsidRPr="001E25FE" w:rsidRDefault="00E561D4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Professional Experience</w:t>
      </w:r>
    </w:p>
    <w:p w:rsidR="00EF5504" w:rsidRPr="001E25FE" w:rsidRDefault="00EF5504">
      <w:pPr>
        <w:spacing w:line="237" w:lineRule="auto"/>
      </w:pPr>
    </w:p>
    <w:p w:rsidR="00A308E0" w:rsidRPr="001E25FE" w:rsidRDefault="00A308E0">
      <w:pPr>
        <w:spacing w:line="237" w:lineRule="auto"/>
        <w:rPr>
          <w:rFonts w:eastAsia="Verdana"/>
          <w:b/>
          <w:bCs/>
        </w:rPr>
      </w:pPr>
      <w:r w:rsidRPr="001E25FE">
        <w:t>Over 2.5 years’ Web Development experience, with proven background successfully managing all facets of site development, from initial design and architecture to site deployment and client management</w:t>
      </w:r>
      <w:r w:rsidRPr="001E25FE">
        <w:rPr>
          <w:color w:val="444444"/>
          <w:shd w:val="clear" w:color="auto" w:fill="FFFFFF"/>
        </w:rPr>
        <w:t>.</w:t>
      </w:r>
    </w:p>
    <w:p w:rsidR="00A308E0" w:rsidRPr="001E25FE" w:rsidRDefault="00A308E0">
      <w:pPr>
        <w:spacing w:line="237" w:lineRule="auto"/>
        <w:rPr>
          <w:rFonts w:eastAsia="Verdana"/>
          <w:b/>
          <w:bCs/>
        </w:rPr>
      </w:pPr>
    </w:p>
    <w:p w:rsidR="00FE34A9" w:rsidRPr="001E25FE" w:rsidRDefault="00885D41">
      <w:pPr>
        <w:spacing w:line="237" w:lineRule="auto"/>
        <w:rPr>
          <w:rFonts w:eastAsia="Verdana"/>
          <w:b/>
          <w:bCs/>
        </w:rPr>
      </w:pPr>
      <w:r w:rsidRPr="001E25FE">
        <w:rPr>
          <w:rFonts w:eastAsia="Verdana"/>
          <w:b/>
          <w:bCs/>
        </w:rPr>
        <w:t>Working with Veristrat Inc as a</w:t>
      </w:r>
      <w:r w:rsidR="00A308E0" w:rsidRPr="001E25FE">
        <w:rPr>
          <w:rFonts w:eastAsia="Verdana"/>
          <w:b/>
          <w:bCs/>
        </w:rPr>
        <w:t xml:space="preserve"> Developer since September 2012-</w:t>
      </w:r>
      <w:r w:rsidRPr="001E25FE">
        <w:rPr>
          <w:rFonts w:eastAsia="Verdana"/>
          <w:b/>
          <w:bCs/>
        </w:rPr>
        <w:t xml:space="preserve"> </w:t>
      </w:r>
      <w:r w:rsidR="00A308E0" w:rsidRPr="001E25FE">
        <w:rPr>
          <w:rFonts w:eastAsia="Verdana"/>
          <w:b/>
          <w:bCs/>
        </w:rPr>
        <w:t>Present</w:t>
      </w:r>
    </w:p>
    <w:p w:rsidR="00801FF7" w:rsidRPr="001E25FE" w:rsidRDefault="00801FF7">
      <w:pPr>
        <w:spacing w:line="237" w:lineRule="auto"/>
        <w:rPr>
          <w:rFonts w:eastAsia="Verdana"/>
          <w:b/>
          <w:bCs/>
        </w:rPr>
      </w:pPr>
    </w:p>
    <w:p w:rsidR="00FE34A9" w:rsidRPr="001E25FE" w:rsidRDefault="00885D41">
      <w:pPr>
        <w:spacing w:line="237" w:lineRule="auto"/>
        <w:rPr>
          <w:rFonts w:eastAsia="Verdana"/>
          <w:b/>
          <w:bCs/>
        </w:rPr>
      </w:pPr>
      <w:r w:rsidRPr="001E25FE">
        <w:rPr>
          <w:rFonts w:eastAsia="Verdana"/>
          <w:b/>
          <w:bCs/>
          <w:u w:val="single"/>
        </w:rPr>
        <w:t>Projects Handle</w:t>
      </w:r>
      <w:r w:rsidRPr="001E25FE">
        <w:rPr>
          <w:rFonts w:eastAsia="Verdana"/>
          <w:b/>
          <w:bCs/>
        </w:rPr>
        <w:t xml:space="preserve"> </w:t>
      </w:r>
    </w:p>
    <w:p w:rsidR="00801FF7" w:rsidRPr="001E25FE" w:rsidRDefault="00801FF7">
      <w:pPr>
        <w:spacing w:line="237" w:lineRule="auto"/>
        <w:rPr>
          <w:rFonts w:eastAsia="Verdana"/>
          <w:b/>
          <w:bCs/>
        </w:rPr>
      </w:pPr>
    </w:p>
    <w:p w:rsidR="00FE34A9" w:rsidRPr="001E25FE" w:rsidRDefault="00885D41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Shaadi</w:t>
      </w:r>
      <w:r w:rsidR="00A5407C" w:rsidRPr="001E25FE">
        <w:rPr>
          <w:rFonts w:eastAsia="Verdana"/>
          <w:b/>
          <w:bCs/>
          <w:u w:val="single"/>
        </w:rPr>
        <w:t>-</w:t>
      </w:r>
      <w:r w:rsidRPr="001E25FE">
        <w:rPr>
          <w:rFonts w:eastAsia="Verdana"/>
          <w:b/>
          <w:bCs/>
          <w:u w:val="single"/>
        </w:rPr>
        <w:t>e</w:t>
      </w:r>
      <w:r w:rsidR="00A5407C" w:rsidRPr="001E25FE">
        <w:rPr>
          <w:rFonts w:eastAsia="Verdana"/>
          <w:b/>
          <w:bCs/>
          <w:u w:val="single"/>
        </w:rPr>
        <w:t>-</w:t>
      </w:r>
      <w:r w:rsidRPr="001E25FE">
        <w:rPr>
          <w:rFonts w:eastAsia="Verdana"/>
          <w:b/>
          <w:bCs/>
          <w:u w:val="single"/>
        </w:rPr>
        <w:t>khas(A wedding Manage</w:t>
      </w:r>
      <w:r w:rsidR="00801FF7" w:rsidRPr="001E25FE">
        <w:rPr>
          <w:rFonts w:eastAsia="Verdana"/>
          <w:b/>
          <w:bCs/>
          <w:u w:val="single"/>
        </w:rPr>
        <w:t>ment So</w:t>
      </w:r>
      <w:r w:rsidRPr="001E25FE">
        <w:rPr>
          <w:rFonts w:eastAsia="Verdana"/>
          <w:b/>
          <w:bCs/>
          <w:u w:val="single"/>
        </w:rPr>
        <w:t>ftware)</w:t>
      </w:r>
    </w:p>
    <w:p w:rsidR="00801FF7" w:rsidRPr="001E25FE" w:rsidRDefault="00801FF7">
      <w:pPr>
        <w:spacing w:line="237" w:lineRule="auto"/>
        <w:rPr>
          <w:rFonts w:eastAsia="Verdana"/>
          <w:b/>
          <w:u w:val="single"/>
        </w:rPr>
      </w:pPr>
    </w:p>
    <w:p w:rsidR="00FE34A9" w:rsidRPr="001E25FE" w:rsidRDefault="00801FF7">
      <w:pPr>
        <w:spacing w:line="237" w:lineRule="auto"/>
        <w:rPr>
          <w:rFonts w:eastAsia="Verdana"/>
        </w:rPr>
      </w:pPr>
      <w:r w:rsidRPr="001E25FE">
        <w:rPr>
          <w:rFonts w:eastAsia="Verdana"/>
          <w:b/>
          <w:u w:val="single"/>
        </w:rPr>
        <w:t>Url Of Project</w:t>
      </w:r>
      <w:r w:rsidRPr="001E25FE">
        <w:rPr>
          <w:rFonts w:eastAsia="Verdana"/>
        </w:rPr>
        <w:t xml:space="preserve"> :</w:t>
      </w:r>
      <w:r w:rsidR="00885D41" w:rsidRPr="001E25FE">
        <w:rPr>
          <w:rFonts w:eastAsia="Verdana"/>
        </w:rPr>
        <w:t>(</w:t>
      </w:r>
      <w:hyperlink r:id="rId6" w:history="1">
        <w:r w:rsidR="00885D41" w:rsidRPr="001E25FE">
          <w:rPr>
            <w:rStyle w:val="Hyperlink"/>
            <w:rFonts w:eastAsia="Verdana"/>
          </w:rPr>
          <w:t>http://www.shaadiekhas.com</w:t>
        </w:r>
      </w:hyperlink>
      <w:r w:rsidR="00885D41" w:rsidRPr="001E25FE">
        <w:rPr>
          <w:rFonts w:eastAsia="Verdana"/>
        </w:rPr>
        <w:t>)</w:t>
      </w:r>
    </w:p>
    <w:p w:rsidR="00A5407C" w:rsidRPr="001E25FE" w:rsidRDefault="00A5407C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FE34A9" w:rsidRPr="001E25FE" w:rsidRDefault="00885D41">
      <w:pPr>
        <w:overflowPunct w:val="0"/>
        <w:spacing w:line="237" w:lineRule="auto"/>
        <w:ind w:right="340"/>
      </w:pPr>
      <w:r w:rsidRPr="001E25FE">
        <w:rPr>
          <w:rFonts w:eastAsia="Verdana"/>
          <w:b/>
          <w:bCs/>
          <w:u w:val="single"/>
        </w:rPr>
        <w:t>About Project</w:t>
      </w:r>
      <w:r w:rsidRPr="001E25FE">
        <w:rPr>
          <w:rFonts w:eastAsia="Verdana"/>
          <w:b/>
          <w:bCs/>
        </w:rPr>
        <w:t>:</w:t>
      </w:r>
      <w:r w:rsidR="00801FF7" w:rsidRPr="001E25FE">
        <w:t xml:space="preserve"> </w:t>
      </w:r>
      <w:r w:rsidRPr="001E25FE">
        <w:t>Shaadi-e-Khas is the most comprehensive online wedding management software. This software has been designed keeping in mind the needs of the end users who like to keep a firm hold on the reigns when it comes to planning and organizing important events</w:t>
      </w:r>
      <w:r w:rsidR="00801FF7" w:rsidRPr="001E25FE">
        <w:t>.</w:t>
      </w:r>
    </w:p>
    <w:p w:rsidR="00A5407C" w:rsidRPr="001E25FE" w:rsidRDefault="00A5407C">
      <w:pPr>
        <w:overflowPunct w:val="0"/>
        <w:spacing w:line="237" w:lineRule="auto"/>
        <w:ind w:right="340"/>
        <w:rPr>
          <w:rFonts w:eastAsia="Verdana"/>
          <w:b/>
          <w:bCs/>
          <w:iCs/>
          <w:u w:val="single"/>
        </w:rPr>
      </w:pPr>
    </w:p>
    <w:p w:rsidR="00110D49" w:rsidRPr="001E25FE" w:rsidRDefault="00110D49">
      <w:pPr>
        <w:overflowPunct w:val="0"/>
        <w:spacing w:line="237" w:lineRule="auto"/>
        <w:ind w:right="340"/>
        <w:rPr>
          <w:rFonts w:eastAsia="Verdana"/>
          <w:b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="00885D41" w:rsidRPr="001E25FE">
        <w:rPr>
          <w:rFonts w:eastAsia="Verdana"/>
          <w:b/>
          <w:bCs/>
        </w:rPr>
        <w:t>:</w:t>
      </w:r>
      <w:r w:rsidR="00885D41" w:rsidRPr="001E25FE">
        <w:rPr>
          <w:rFonts w:eastAsia="Verdana"/>
          <w:b/>
        </w:rPr>
        <w:t xml:space="preserve"> </w:t>
      </w:r>
    </w:p>
    <w:p w:rsidR="00110D49" w:rsidRPr="001E25FE" w:rsidRDefault="00110D49" w:rsidP="00110D49">
      <w:pPr>
        <w:overflowPunct w:val="0"/>
        <w:spacing w:line="237" w:lineRule="auto"/>
        <w:ind w:left="495" w:right="340"/>
        <w:rPr>
          <w:rFonts w:eastAsia="Verdana"/>
        </w:rPr>
      </w:pPr>
    </w:p>
    <w:p w:rsidR="00A5407C" w:rsidRPr="001E25FE" w:rsidRDefault="00A5407C" w:rsidP="00A5407C">
      <w:pPr>
        <w:numPr>
          <w:ilvl w:val="0"/>
          <w:numId w:val="6"/>
        </w:num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</w:rPr>
        <w:t xml:space="preserve">Developed on MVC structure. </w:t>
      </w:r>
    </w:p>
    <w:p w:rsidR="00110D49" w:rsidRPr="001E25FE" w:rsidRDefault="00110D49" w:rsidP="00A5407C">
      <w:pPr>
        <w:numPr>
          <w:ilvl w:val="0"/>
          <w:numId w:val="6"/>
        </w:num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</w:rPr>
        <w:t>Developed gallery module to store albums &amp; images of bride &amp; groom.</w:t>
      </w:r>
    </w:p>
    <w:p w:rsidR="00110D49" w:rsidRPr="001E25FE" w:rsidRDefault="00110D49" w:rsidP="00A5407C">
      <w:pPr>
        <w:numPr>
          <w:ilvl w:val="0"/>
          <w:numId w:val="6"/>
        </w:num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</w:rPr>
        <w:t>Developed facebook login module for site.</w:t>
      </w:r>
    </w:p>
    <w:p w:rsidR="00110D49" w:rsidRPr="001E25FE" w:rsidRDefault="00110D49" w:rsidP="00A5407C">
      <w:pPr>
        <w:numPr>
          <w:ilvl w:val="0"/>
          <w:numId w:val="6"/>
        </w:num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</w:rPr>
        <w:t>Developed wed-site module from which a user can handle front end of their wed-site.</w:t>
      </w:r>
    </w:p>
    <w:p w:rsidR="00110D49" w:rsidRPr="001E25FE" w:rsidRDefault="00110D49" w:rsidP="00A5407C">
      <w:pPr>
        <w:numPr>
          <w:ilvl w:val="0"/>
          <w:numId w:val="6"/>
        </w:num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</w:rPr>
        <w:t xml:space="preserve">Developed announce on facebook module. </w:t>
      </w:r>
      <w:r w:rsidR="00A5407C" w:rsidRPr="001E25FE">
        <w:rPr>
          <w:rFonts w:eastAsia="Verdana"/>
        </w:rPr>
        <w:t>This module helps</w:t>
      </w:r>
      <w:r w:rsidRPr="001E25FE">
        <w:rPr>
          <w:rFonts w:eastAsia="Verdana"/>
        </w:rPr>
        <w:t xml:space="preserve"> groom &amp; bride to announce </w:t>
      </w:r>
      <w:r w:rsidR="00A5407C" w:rsidRPr="001E25FE">
        <w:rPr>
          <w:rFonts w:eastAsia="Verdana"/>
        </w:rPr>
        <w:t>their</w:t>
      </w:r>
      <w:r w:rsidRPr="001E25FE">
        <w:rPr>
          <w:rFonts w:eastAsia="Verdana"/>
        </w:rPr>
        <w:t xml:space="preserve"> wed-</w:t>
      </w:r>
      <w:r w:rsidR="00A5407C" w:rsidRPr="001E25FE">
        <w:rPr>
          <w:rFonts w:eastAsia="Verdana"/>
        </w:rPr>
        <w:t>site on facebook.</w:t>
      </w:r>
      <w:r w:rsidRPr="001E25FE">
        <w:rPr>
          <w:rFonts w:eastAsia="Verdana"/>
        </w:rPr>
        <w:t xml:space="preserve">  </w:t>
      </w:r>
    </w:p>
    <w:p w:rsidR="00110D49" w:rsidRPr="001E25FE" w:rsidRDefault="00110D49" w:rsidP="00110D49">
      <w:pPr>
        <w:overflowPunct w:val="0"/>
        <w:spacing w:line="237" w:lineRule="auto"/>
        <w:ind w:left="495" w:right="340"/>
        <w:rPr>
          <w:rFonts w:eastAsia="Verdana"/>
        </w:rPr>
      </w:pPr>
      <w:r w:rsidRPr="001E25FE">
        <w:rPr>
          <w:rFonts w:eastAsia="Verdana"/>
        </w:rPr>
        <w:t xml:space="preserve">    </w:t>
      </w:r>
    </w:p>
    <w:p w:rsidR="00FE34A9" w:rsidRPr="001E25FE" w:rsidRDefault="00885D41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Vinoshipper</w:t>
      </w:r>
    </w:p>
    <w:p w:rsidR="00801FF7" w:rsidRPr="001E25FE" w:rsidRDefault="00801FF7">
      <w:pPr>
        <w:spacing w:line="237" w:lineRule="auto"/>
        <w:rPr>
          <w:rFonts w:eastAsia="Verdana"/>
          <w:b/>
          <w:bCs/>
        </w:rPr>
      </w:pPr>
    </w:p>
    <w:p w:rsidR="00FE34A9" w:rsidRPr="001E25FE" w:rsidRDefault="00801FF7">
      <w:pPr>
        <w:spacing w:line="237" w:lineRule="auto"/>
        <w:rPr>
          <w:rFonts w:eastAsia="Verdana"/>
        </w:rPr>
      </w:pPr>
      <w:r w:rsidRPr="001E25FE">
        <w:rPr>
          <w:rFonts w:eastAsia="Verdana"/>
          <w:b/>
          <w:u w:val="single"/>
        </w:rPr>
        <w:t>Url Of Projects</w:t>
      </w:r>
      <w:r w:rsidRPr="001E25FE">
        <w:rPr>
          <w:rFonts w:eastAsia="Verdana"/>
        </w:rPr>
        <w:t xml:space="preserve">: </w:t>
      </w:r>
      <w:r w:rsidR="00885D41" w:rsidRPr="001E25FE">
        <w:rPr>
          <w:rFonts w:eastAsia="Verdana"/>
        </w:rPr>
        <w:t>(</w:t>
      </w:r>
      <w:hyperlink r:id="rId7" w:history="1">
        <w:r w:rsidR="00885D41" w:rsidRPr="001E25FE">
          <w:rPr>
            <w:rStyle w:val="Hyperlink"/>
          </w:rPr>
          <w:t>https://www.vinoshipper.com/</w:t>
        </w:r>
      </w:hyperlink>
      <w:r w:rsidR="00885D41" w:rsidRPr="001E25FE">
        <w:rPr>
          <w:rFonts w:eastAsia="Verdana"/>
        </w:rPr>
        <w:t>)</w:t>
      </w:r>
    </w:p>
    <w:p w:rsidR="00801FF7" w:rsidRPr="001E25FE" w:rsidRDefault="00801FF7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FE34A9" w:rsidRPr="001E25FE" w:rsidRDefault="00885D41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About Project</w:t>
      </w:r>
      <w:r w:rsidRPr="001E25FE">
        <w:rPr>
          <w:rFonts w:eastAsia="Verdana"/>
          <w:bCs/>
        </w:rPr>
        <w:t xml:space="preserve">: </w:t>
      </w:r>
      <w:r w:rsidR="00801FF7" w:rsidRPr="001E25FE">
        <w:rPr>
          <w:rFonts w:eastAsia="Verdana"/>
          <w:bCs/>
        </w:rPr>
        <w:t xml:space="preserve"> </w:t>
      </w:r>
      <w:r w:rsidR="00FE04D2" w:rsidRPr="001E25FE">
        <w:rPr>
          <w:rFonts w:eastAsia="Verdana"/>
        </w:rPr>
        <w:t>A US based shopping cart of wineries that were shipped only in US</w:t>
      </w:r>
      <w:r w:rsidR="00801FF7" w:rsidRPr="001E25FE">
        <w:rPr>
          <w:rFonts w:eastAsia="Verdana"/>
          <w:b/>
          <w:bCs/>
        </w:rPr>
        <w:t>.</w:t>
      </w:r>
    </w:p>
    <w:p w:rsidR="00801FF7" w:rsidRPr="001E25FE" w:rsidRDefault="00801FF7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A5407C" w:rsidRPr="001E25FE" w:rsidRDefault="00A5407C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A5407C" w:rsidRPr="001E25FE" w:rsidRDefault="00A5407C" w:rsidP="00A5407C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on basic core </w:t>
      </w:r>
      <w:r w:rsidR="00233961">
        <w:rPr>
          <w:rFonts w:eastAsia="Verdana"/>
          <w:bCs/>
        </w:rPr>
        <w:t>Php-Mysql</w:t>
      </w:r>
      <w:r w:rsidRPr="001E25FE">
        <w:rPr>
          <w:rFonts w:eastAsia="Verdana"/>
          <w:bCs/>
        </w:rPr>
        <w:t>.</w:t>
      </w: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sales report module of different states of US.</w:t>
      </w: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excel sheet module for sales report.</w:t>
      </w: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PDF module for sales report. </w:t>
      </w:r>
    </w:p>
    <w:p w:rsidR="00FE34A9" w:rsidRPr="001E25FE" w:rsidRDefault="00FE34A9">
      <w:pPr>
        <w:overflowPunct w:val="0"/>
        <w:spacing w:line="237" w:lineRule="auto"/>
        <w:ind w:right="340"/>
      </w:pPr>
    </w:p>
    <w:p w:rsidR="00A5407C" w:rsidRPr="001E25FE" w:rsidRDefault="00885D41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Kingsofsports</w:t>
      </w:r>
      <w:r w:rsidR="00F6521A" w:rsidRPr="001E25FE">
        <w:rPr>
          <w:rFonts w:eastAsia="Verdana"/>
          <w:b/>
          <w:bCs/>
          <w:u w:val="single"/>
        </w:rPr>
        <w:t>(</w:t>
      </w:r>
      <w:r w:rsidR="00F6521A" w:rsidRPr="001E25FE">
        <w:rPr>
          <w:rFonts w:eastAsia="Verdana"/>
        </w:rPr>
        <w:t>Survivor Fantasy Pools Website</w:t>
      </w:r>
      <w:r w:rsidR="00F6521A" w:rsidRPr="001E25FE">
        <w:rPr>
          <w:rFonts w:eastAsia="Verdana"/>
          <w:b/>
          <w:bCs/>
        </w:rPr>
        <w:t>)</w:t>
      </w:r>
    </w:p>
    <w:p w:rsidR="00F6521A" w:rsidRPr="001E25FE" w:rsidRDefault="00F6521A">
      <w:pPr>
        <w:spacing w:line="237" w:lineRule="auto"/>
        <w:rPr>
          <w:rFonts w:eastAsia="Verdana"/>
          <w:b/>
          <w:bCs/>
          <w:u w:val="single"/>
        </w:rPr>
      </w:pPr>
    </w:p>
    <w:p w:rsidR="00FE34A9" w:rsidRPr="001E25FE" w:rsidRDefault="00FE04D2">
      <w:pPr>
        <w:spacing w:line="237" w:lineRule="auto"/>
        <w:rPr>
          <w:rFonts w:eastAsia="Verdana"/>
        </w:rPr>
      </w:pPr>
      <w:r w:rsidRPr="001E25FE">
        <w:rPr>
          <w:rFonts w:eastAsia="Verdana"/>
          <w:b/>
          <w:u w:val="single"/>
        </w:rPr>
        <w:t>Url of Project</w:t>
      </w:r>
      <w:r w:rsidRPr="001E25FE">
        <w:rPr>
          <w:rFonts w:eastAsia="Verdana"/>
          <w:b/>
        </w:rPr>
        <w:t>:</w:t>
      </w:r>
      <w:r w:rsidRPr="001E25FE">
        <w:rPr>
          <w:rFonts w:eastAsia="Verdana"/>
        </w:rPr>
        <w:t xml:space="preserve"> </w:t>
      </w:r>
      <w:r w:rsidR="00885D41" w:rsidRPr="001E25FE">
        <w:rPr>
          <w:rFonts w:eastAsia="Verdana"/>
        </w:rPr>
        <w:t>(</w:t>
      </w:r>
      <w:hyperlink r:id="rId8" w:history="1">
        <w:r w:rsidR="00E637DB" w:rsidRPr="001E25FE">
          <w:rPr>
            <w:rStyle w:val="Hyperlink"/>
            <w:rFonts w:eastAsia="Verdana"/>
          </w:rPr>
          <w:t>http://www.kingsofsports.com/</w:t>
        </w:r>
      </w:hyperlink>
      <w:r w:rsidR="00885D41" w:rsidRPr="001E25FE">
        <w:rPr>
          <w:rFonts w:eastAsia="Verdana"/>
        </w:rPr>
        <w:t>)</w:t>
      </w:r>
    </w:p>
    <w:p w:rsidR="00FE04D2" w:rsidRPr="001E25FE" w:rsidRDefault="00FE04D2">
      <w:pPr>
        <w:spacing w:line="237" w:lineRule="auto"/>
        <w:rPr>
          <w:rFonts w:eastAsia="Verdana"/>
        </w:rPr>
      </w:pPr>
    </w:p>
    <w:p w:rsidR="00FE34A9" w:rsidRPr="001E25FE" w:rsidRDefault="00885D41">
      <w:p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>About Project:</w:t>
      </w:r>
      <w:r w:rsidR="00FB7F71" w:rsidRPr="001E25FE">
        <w:rPr>
          <w:rFonts w:eastAsia="Verdana"/>
        </w:rPr>
        <w:t xml:space="preserve"> Kings of Sports is a platform of fantasy sports &amp; sports news which is also a largest </w:t>
      </w:r>
      <w:r w:rsidR="00FB7F71" w:rsidRPr="001E25FE">
        <w:rPr>
          <w:rFonts w:eastAsia="Verdana"/>
          <w:b/>
        </w:rPr>
        <w:t xml:space="preserve">Survivor Fantasy Pools </w:t>
      </w:r>
      <w:r w:rsidR="00FB7F71" w:rsidRPr="001E25FE">
        <w:rPr>
          <w:rFonts w:eastAsia="Verdana"/>
        </w:rPr>
        <w:t>on the web.</w:t>
      </w:r>
    </w:p>
    <w:p w:rsidR="00FE04D2" w:rsidRPr="001E25FE" w:rsidRDefault="00FE04D2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A5407C" w:rsidRPr="001E25FE" w:rsidRDefault="00A5407C" w:rsidP="00A5407C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A5407C" w:rsidRPr="001E25FE" w:rsidRDefault="00A5407C" w:rsidP="00A5407C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on Cake PHP Framework.</w:t>
      </w: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</w:t>
      </w:r>
      <w:r w:rsidR="00F6521A" w:rsidRPr="001E25FE">
        <w:rPr>
          <w:rFonts w:eastAsia="Verdana"/>
          <w:bCs/>
        </w:rPr>
        <w:t>pools module.</w:t>
      </w:r>
    </w:p>
    <w:p w:rsidR="00E637DB" w:rsidRPr="001E25FE" w:rsidRDefault="00E637DB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add to cart module.</w:t>
      </w:r>
    </w:p>
    <w:p w:rsidR="00A5407C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</w:t>
      </w:r>
      <w:r w:rsidR="00F6521A" w:rsidRPr="001E25FE">
        <w:rPr>
          <w:rFonts w:eastAsia="Verdana"/>
          <w:bCs/>
        </w:rPr>
        <w:t>pools purchase module</w:t>
      </w:r>
      <w:r w:rsidRPr="001E25FE">
        <w:rPr>
          <w:rFonts w:eastAsia="Verdana"/>
          <w:bCs/>
        </w:rPr>
        <w:t>.</w:t>
      </w:r>
    </w:p>
    <w:p w:rsidR="00F6521A" w:rsidRPr="001E25FE" w:rsidRDefault="00A5407C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</w:t>
      </w:r>
      <w:r w:rsidR="00F6521A" w:rsidRPr="001E25FE">
        <w:rPr>
          <w:rFonts w:eastAsia="Verdana"/>
          <w:bCs/>
        </w:rPr>
        <w:t>blog module in cake php framework</w:t>
      </w:r>
      <w:r w:rsidRPr="001E25FE">
        <w:rPr>
          <w:rFonts w:eastAsia="Verdana"/>
          <w:bCs/>
        </w:rPr>
        <w:t>.</w:t>
      </w:r>
    </w:p>
    <w:p w:rsidR="00F6521A" w:rsidRPr="001E25FE" w:rsidRDefault="00F6521A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the order management module in backend.</w:t>
      </w:r>
    </w:p>
    <w:p w:rsidR="00C01A67" w:rsidRPr="001E25FE" w:rsidRDefault="00E637DB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payment module (PayPal express checkout)</w:t>
      </w:r>
    </w:p>
    <w:p w:rsidR="00C01A67" w:rsidRPr="001E25FE" w:rsidRDefault="00C01A67" w:rsidP="00C01A6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credit card payment module (e-processing payment gateway).</w:t>
      </w:r>
    </w:p>
    <w:p w:rsidR="00F6521A" w:rsidRPr="001E25FE" w:rsidRDefault="00F6521A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the discount (per pool purchase) module.</w:t>
      </w:r>
    </w:p>
    <w:p w:rsidR="00F6521A" w:rsidRPr="001E25FE" w:rsidRDefault="00F6521A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the static content management module in backend and front end.</w:t>
      </w:r>
    </w:p>
    <w:p w:rsidR="00F6521A" w:rsidRPr="001E25FE" w:rsidRDefault="00F6521A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user login and registration module in backend.</w:t>
      </w:r>
    </w:p>
    <w:p w:rsidR="00A5407C" w:rsidRPr="001E25FE" w:rsidRDefault="00F6521A" w:rsidP="00A5407C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user login and registration module in front end.  </w:t>
      </w:r>
      <w:r w:rsidR="00A5407C" w:rsidRPr="001E25FE">
        <w:rPr>
          <w:rFonts w:eastAsia="Verdana"/>
          <w:bCs/>
        </w:rPr>
        <w:t xml:space="preserve"> </w:t>
      </w:r>
    </w:p>
    <w:p w:rsidR="00FE34A9" w:rsidRPr="001E25FE" w:rsidRDefault="00FE34A9">
      <w:pPr>
        <w:overflowPunct w:val="0"/>
        <w:spacing w:line="237" w:lineRule="auto"/>
        <w:ind w:right="340"/>
      </w:pPr>
    </w:p>
    <w:p w:rsidR="00E637DB" w:rsidRPr="001E25FE" w:rsidRDefault="00E637DB">
      <w:pPr>
        <w:overflowPunct w:val="0"/>
        <w:spacing w:line="237" w:lineRule="auto"/>
        <w:ind w:right="340"/>
        <w:rPr>
          <w:b/>
          <w:u w:val="single"/>
        </w:rPr>
      </w:pPr>
      <w:r w:rsidRPr="001E25FE">
        <w:rPr>
          <w:b/>
          <w:u w:val="single"/>
        </w:rPr>
        <w:t>One-custom Design</w:t>
      </w:r>
      <w:r w:rsidR="00C01A67" w:rsidRPr="001E25FE">
        <w:rPr>
          <w:b/>
          <w:u w:val="single"/>
        </w:rPr>
        <w:t>(</w:t>
      </w:r>
      <w:r w:rsidR="00C01A67" w:rsidRPr="001E25FE">
        <w:rPr>
          <w:u w:val="single"/>
        </w:rPr>
        <w:t>e-Commerce website of mobile cases</w:t>
      </w:r>
      <w:r w:rsidR="00C01A67" w:rsidRPr="001E25FE">
        <w:rPr>
          <w:b/>
          <w:u w:val="single"/>
        </w:rPr>
        <w:t>)</w:t>
      </w:r>
      <w:r w:rsidRPr="001E25FE">
        <w:rPr>
          <w:b/>
          <w:u w:val="single"/>
        </w:rPr>
        <w:t>:</w:t>
      </w:r>
    </w:p>
    <w:p w:rsidR="00E637DB" w:rsidRPr="001E25FE" w:rsidRDefault="00E637DB">
      <w:pPr>
        <w:overflowPunct w:val="0"/>
        <w:spacing w:line="237" w:lineRule="auto"/>
        <w:ind w:right="340"/>
        <w:rPr>
          <w:b/>
          <w:u w:val="single"/>
        </w:rPr>
      </w:pPr>
    </w:p>
    <w:p w:rsidR="00E637DB" w:rsidRPr="001E25FE" w:rsidRDefault="00E637DB" w:rsidP="00E637DB">
      <w:pPr>
        <w:spacing w:line="237" w:lineRule="auto"/>
        <w:rPr>
          <w:rFonts w:eastAsia="Verdana"/>
        </w:rPr>
      </w:pPr>
      <w:r w:rsidRPr="001E25FE">
        <w:rPr>
          <w:rFonts w:eastAsia="Verdana"/>
          <w:b/>
          <w:u w:val="single"/>
        </w:rPr>
        <w:t>Url of Project</w:t>
      </w:r>
      <w:r w:rsidRPr="001E25FE">
        <w:rPr>
          <w:rFonts w:eastAsia="Verdana"/>
          <w:b/>
        </w:rPr>
        <w:t>:</w:t>
      </w:r>
      <w:r w:rsidRPr="001E25FE">
        <w:rPr>
          <w:rFonts w:eastAsia="Verdana"/>
        </w:rPr>
        <w:t xml:space="preserve"> (</w:t>
      </w:r>
      <w:hyperlink r:id="rId9" w:history="1">
        <w:r w:rsidRPr="001E25FE">
          <w:rPr>
            <w:rStyle w:val="Hyperlink"/>
          </w:rPr>
          <w:t>http://www.onecustomdesign.com/</w:t>
        </w:r>
      </w:hyperlink>
      <w:r w:rsidRPr="001E25FE">
        <w:rPr>
          <w:rFonts w:eastAsia="Verdana"/>
        </w:rPr>
        <w:t>)</w:t>
      </w:r>
    </w:p>
    <w:p w:rsidR="00E637DB" w:rsidRPr="001E25FE" w:rsidRDefault="00E637DB" w:rsidP="00E637DB">
      <w:pPr>
        <w:spacing w:line="237" w:lineRule="auto"/>
        <w:rPr>
          <w:rFonts w:eastAsia="Verdana"/>
        </w:rPr>
      </w:pPr>
    </w:p>
    <w:p w:rsidR="00E637DB" w:rsidRPr="001E25FE" w:rsidRDefault="00E637DB" w:rsidP="00E637DB">
      <w:p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>About Project:</w:t>
      </w:r>
      <w:r w:rsidRPr="001E25FE">
        <w:rPr>
          <w:rFonts w:eastAsia="Verdana"/>
        </w:rPr>
        <w:t xml:space="preserve"> One Custom Design offers exquisite phone covers, skins and customized designs that are customized as per your personal preference.</w:t>
      </w:r>
      <w:r w:rsidR="00C01A67" w:rsidRPr="001E25FE">
        <w:rPr>
          <w:rFonts w:eastAsia="Verdana"/>
        </w:rPr>
        <w:t xml:space="preserve"> </w:t>
      </w:r>
    </w:p>
    <w:p w:rsidR="00E637DB" w:rsidRPr="001E25FE" w:rsidRDefault="00E637DB" w:rsidP="00E637DB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E637DB" w:rsidRPr="001E25FE" w:rsidRDefault="00E637DB" w:rsidP="00E637DB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E637DB" w:rsidRPr="001E25FE" w:rsidRDefault="00E637DB" w:rsidP="00E637DB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on Cake PHP Framework.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on bootstrap responsive css framework.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product management module.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add to cart module.</w:t>
      </w:r>
    </w:p>
    <w:p w:rsidR="00C01A67" w:rsidRPr="001E25FE" w:rsidRDefault="00C01A67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shipping module.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order review module.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payment module (PayPal express checkout).</w:t>
      </w:r>
    </w:p>
    <w:p w:rsidR="00C01A67" w:rsidRPr="001E25FE" w:rsidRDefault="00C01A67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credit card payment module (EOV payment gateway).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blog module in cake php framework.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order management module in backend.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coupon discount module.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the static content management module in backend and front end.</w:t>
      </w:r>
    </w:p>
    <w:p w:rsidR="00E637DB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user login and registration module in backend using auth component.</w:t>
      </w:r>
    </w:p>
    <w:p w:rsidR="00C01A67" w:rsidRPr="001E25FE" w:rsidRDefault="00E637DB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user login and registration module in front end using auth component.</w:t>
      </w:r>
    </w:p>
    <w:p w:rsidR="00E637DB" w:rsidRPr="001E25FE" w:rsidRDefault="00C01A67" w:rsidP="00E637DB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social media user login and registration (Facebook &amp; Twitter).</w:t>
      </w:r>
    </w:p>
    <w:p w:rsidR="00C01A67" w:rsidRPr="001E25FE" w:rsidRDefault="00C01A67" w:rsidP="00C01A6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product search module. </w:t>
      </w:r>
    </w:p>
    <w:p w:rsidR="00C01A67" w:rsidRPr="001E25FE" w:rsidRDefault="00C01A67" w:rsidP="00C01A6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newsletter sign-up module.  </w:t>
      </w:r>
    </w:p>
    <w:p w:rsidR="00E637DB" w:rsidRPr="001E25FE" w:rsidRDefault="00E637DB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F6521A" w:rsidRPr="001E25FE" w:rsidRDefault="00885D41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Jivitesh</w:t>
      </w:r>
      <w:r w:rsidR="006A436A" w:rsidRPr="001E25FE">
        <w:rPr>
          <w:rFonts w:eastAsia="Verdana"/>
          <w:b/>
          <w:bCs/>
          <w:u w:val="single"/>
        </w:rPr>
        <w:t xml:space="preserve"> </w:t>
      </w:r>
      <w:r w:rsidR="00F6521A" w:rsidRPr="001E25FE">
        <w:rPr>
          <w:rFonts w:eastAsia="Verdana"/>
          <w:b/>
          <w:bCs/>
          <w:u w:val="single"/>
        </w:rPr>
        <w:t>(</w:t>
      </w:r>
      <w:r w:rsidR="00F6521A" w:rsidRPr="001E25FE">
        <w:rPr>
          <w:rFonts w:eastAsia="Verdana"/>
          <w:bCs/>
          <w:u w:val="single"/>
        </w:rPr>
        <w:t>An Luxury Hotel In Karol Baugh</w:t>
      </w:r>
      <w:r w:rsidR="00F6521A" w:rsidRPr="001E25FE">
        <w:rPr>
          <w:rFonts w:eastAsia="Verdana"/>
          <w:b/>
          <w:bCs/>
          <w:u w:val="single"/>
        </w:rPr>
        <w:t>)</w:t>
      </w:r>
    </w:p>
    <w:p w:rsidR="00F6521A" w:rsidRPr="001E25FE" w:rsidRDefault="00F6521A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FE34A9" w:rsidRPr="001E25FE" w:rsidRDefault="00F6521A">
      <w:p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/>
          <w:u w:val="single"/>
        </w:rPr>
        <w:t>Url of Project</w:t>
      </w:r>
      <w:r w:rsidRPr="001E25FE">
        <w:rPr>
          <w:rFonts w:eastAsia="Verdana"/>
        </w:rPr>
        <w:t>:</w:t>
      </w:r>
      <w:r w:rsidR="00885D41" w:rsidRPr="001E25FE">
        <w:rPr>
          <w:rFonts w:eastAsia="Verdana"/>
          <w:b/>
          <w:bCs/>
        </w:rPr>
        <w:t>(</w:t>
      </w:r>
      <w:hyperlink r:id="rId10" w:history="1">
        <w:r w:rsidR="00885D41" w:rsidRPr="001E25FE">
          <w:rPr>
            <w:rStyle w:val="Hyperlink"/>
            <w:rFonts w:eastAsia="Verdana"/>
          </w:rPr>
          <w:t>http://www.jivitesh.com/</w:t>
        </w:r>
      </w:hyperlink>
      <w:r w:rsidR="00885D41" w:rsidRPr="001E25FE">
        <w:rPr>
          <w:rFonts w:eastAsia="Verdana"/>
          <w:b/>
          <w:bCs/>
        </w:rPr>
        <w:t>)</w:t>
      </w:r>
    </w:p>
    <w:p w:rsidR="00F6521A" w:rsidRPr="001E25FE" w:rsidRDefault="00F6521A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FE34A9" w:rsidRPr="001E25FE" w:rsidRDefault="00885D41">
      <w:p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>About Project:</w:t>
      </w:r>
      <w:r w:rsidRPr="001E25FE">
        <w:rPr>
          <w:rFonts w:eastAsia="Verdana"/>
        </w:rPr>
        <w:t xml:space="preserve"> </w:t>
      </w:r>
      <w:r w:rsidR="002C3C9F" w:rsidRPr="001E25FE">
        <w:rPr>
          <w:rFonts w:eastAsia="Verdana"/>
        </w:rPr>
        <w:t>A</w:t>
      </w:r>
      <w:r w:rsidRPr="001E25FE">
        <w:rPr>
          <w:rFonts w:eastAsia="Verdana"/>
        </w:rPr>
        <w:t xml:space="preserve"> luxury hotel </w:t>
      </w:r>
      <w:r w:rsidR="002C3C9F" w:rsidRPr="001E25FE">
        <w:rPr>
          <w:rFonts w:eastAsia="Verdana"/>
        </w:rPr>
        <w:t xml:space="preserve">situated </w:t>
      </w:r>
      <w:r w:rsidR="00F6521A" w:rsidRPr="001E25FE">
        <w:rPr>
          <w:rFonts w:eastAsia="Verdana"/>
        </w:rPr>
        <w:t>in karol baugh</w:t>
      </w:r>
      <w:r w:rsidR="002C3C9F" w:rsidRPr="001E25FE">
        <w:rPr>
          <w:rFonts w:eastAsia="Verdana"/>
        </w:rPr>
        <w:t>.</w:t>
      </w:r>
      <w:r w:rsidR="00F6521A" w:rsidRPr="001E25FE">
        <w:rPr>
          <w:rFonts w:eastAsia="Verdana"/>
        </w:rPr>
        <w:t xml:space="preserve"> </w:t>
      </w:r>
    </w:p>
    <w:p w:rsidR="00F6521A" w:rsidRPr="001E25FE" w:rsidRDefault="00F6521A">
      <w:pPr>
        <w:overflowPunct w:val="0"/>
        <w:spacing w:line="237" w:lineRule="auto"/>
        <w:ind w:right="340"/>
        <w:rPr>
          <w:rFonts w:eastAsia="Verdana"/>
          <w:b/>
          <w:bCs/>
          <w:u w:val="single"/>
        </w:rPr>
      </w:pPr>
    </w:p>
    <w:p w:rsidR="002C3C9F" w:rsidRPr="001E25FE" w:rsidRDefault="002C3C9F" w:rsidP="002C3C9F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2C3C9F" w:rsidRPr="001E25FE" w:rsidRDefault="002C3C9F" w:rsidP="002C3C9F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2C3C9F" w:rsidRPr="001E25FE" w:rsidRDefault="00233961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>
        <w:rPr>
          <w:rFonts w:eastAsia="Verdana"/>
          <w:bCs/>
        </w:rPr>
        <w:t>Developed on basic c</w:t>
      </w:r>
      <w:r w:rsidR="002C3C9F" w:rsidRPr="001E25FE">
        <w:rPr>
          <w:rFonts w:eastAsia="Verdana"/>
          <w:bCs/>
        </w:rPr>
        <w:t xml:space="preserve">ore </w:t>
      </w:r>
      <w:r>
        <w:rPr>
          <w:rFonts w:eastAsia="Verdana"/>
          <w:bCs/>
        </w:rPr>
        <w:t>Php-Mysql</w:t>
      </w:r>
      <w:r w:rsidR="002C3C9F" w:rsidRPr="001E25FE">
        <w:rPr>
          <w:rFonts w:eastAsia="Verdana"/>
          <w:bCs/>
        </w:rPr>
        <w:t>.</w:t>
      </w: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Embed yahoo weather API.</w:t>
      </w: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CMS module in backend to manage static content.</w:t>
      </w:r>
    </w:p>
    <w:p w:rsidR="00517DEC" w:rsidRDefault="00517DEC">
      <w:pPr>
        <w:spacing w:line="237" w:lineRule="auto"/>
        <w:rPr>
          <w:rFonts w:eastAsia="Verdana"/>
          <w:bCs/>
        </w:rPr>
      </w:pPr>
    </w:p>
    <w:p w:rsidR="00FF2FC3" w:rsidRDefault="00FF2FC3">
      <w:pPr>
        <w:spacing w:line="237" w:lineRule="auto"/>
        <w:rPr>
          <w:rFonts w:eastAsia="Verdana"/>
        </w:rPr>
      </w:pPr>
    </w:p>
    <w:p w:rsidR="00FE34A9" w:rsidRPr="001E25FE" w:rsidRDefault="00885D41">
      <w:pPr>
        <w:spacing w:line="237" w:lineRule="auto"/>
        <w:rPr>
          <w:rFonts w:eastAsia="Verdana"/>
          <w:b/>
          <w:bCs/>
        </w:rPr>
      </w:pPr>
      <w:r w:rsidRPr="001E25FE">
        <w:rPr>
          <w:rFonts w:eastAsia="Verdana"/>
        </w:rPr>
        <w:lastRenderedPageBreak/>
        <w:t xml:space="preserve">Work with RASA Life science Informatics as a </w:t>
      </w:r>
      <w:r w:rsidRPr="001E25FE">
        <w:rPr>
          <w:rFonts w:eastAsia="Verdana"/>
          <w:b/>
          <w:bCs/>
        </w:rPr>
        <w:t>Software Developer</w:t>
      </w:r>
      <w:r w:rsidRPr="001E25FE">
        <w:rPr>
          <w:rFonts w:eastAsia="Verdana"/>
        </w:rPr>
        <w:t xml:space="preserve"> from </w:t>
      </w:r>
      <w:r w:rsidRPr="001E25FE">
        <w:rPr>
          <w:rFonts w:eastAsia="Verdana"/>
          <w:b/>
          <w:bCs/>
        </w:rPr>
        <w:t>June 2011 To May</w:t>
      </w:r>
      <w:r w:rsidR="00FF2FC3">
        <w:rPr>
          <w:rFonts w:eastAsia="Verdana"/>
          <w:b/>
          <w:bCs/>
        </w:rPr>
        <w:t xml:space="preserve"> </w:t>
      </w:r>
      <w:r w:rsidRPr="001E25FE">
        <w:rPr>
          <w:rFonts w:eastAsia="Verdana"/>
          <w:b/>
          <w:bCs/>
        </w:rPr>
        <w:t>2012</w:t>
      </w:r>
    </w:p>
    <w:p w:rsidR="00FE34A9" w:rsidRPr="001E25FE" w:rsidRDefault="00FE34A9">
      <w:pPr>
        <w:spacing w:line="2" w:lineRule="exact"/>
      </w:pPr>
    </w:p>
    <w:p w:rsidR="00EE5301" w:rsidRPr="001E25FE" w:rsidRDefault="00EE5301">
      <w:pPr>
        <w:overflowPunct w:val="0"/>
        <w:spacing w:line="237" w:lineRule="auto"/>
        <w:ind w:right="2020"/>
        <w:rPr>
          <w:rFonts w:eastAsia="Verdana"/>
          <w:b/>
          <w:bCs/>
          <w:u w:val="single"/>
        </w:rPr>
      </w:pPr>
    </w:p>
    <w:p w:rsidR="00FE34A9" w:rsidRPr="001E25FE" w:rsidRDefault="00885D41">
      <w:pPr>
        <w:overflowPunct w:val="0"/>
        <w:spacing w:line="237" w:lineRule="auto"/>
        <w:ind w:right="2020"/>
        <w:rPr>
          <w:rFonts w:eastAsia="Verdana"/>
          <w:b/>
          <w:bCs/>
        </w:rPr>
      </w:pPr>
      <w:r w:rsidRPr="001E25FE">
        <w:rPr>
          <w:rFonts w:eastAsia="Verdana"/>
          <w:b/>
          <w:bCs/>
          <w:u w:val="single"/>
        </w:rPr>
        <w:t>Project</w:t>
      </w:r>
      <w:r w:rsidRPr="001E25FE">
        <w:rPr>
          <w:rFonts w:eastAsia="Verdana"/>
          <w:b/>
          <w:bCs/>
        </w:rPr>
        <w:t xml:space="preserve">: </w:t>
      </w:r>
      <w:r w:rsidR="002C3C9F" w:rsidRPr="001E25FE">
        <w:rPr>
          <w:rFonts w:eastAsia="Verdana"/>
          <w:b/>
          <w:bCs/>
        </w:rPr>
        <w:t xml:space="preserve"> Multi-dock</w:t>
      </w:r>
    </w:p>
    <w:p w:rsidR="002C3C9F" w:rsidRPr="001E25FE" w:rsidRDefault="002C3C9F">
      <w:pPr>
        <w:overflowPunct w:val="0"/>
        <w:spacing w:line="237" w:lineRule="auto"/>
        <w:ind w:right="2020"/>
        <w:rPr>
          <w:rFonts w:eastAsia="Verdana"/>
          <w:b/>
          <w:bCs/>
        </w:rPr>
      </w:pPr>
    </w:p>
    <w:p w:rsidR="00FE34A9" w:rsidRPr="001E25FE" w:rsidRDefault="00FE34A9">
      <w:pPr>
        <w:spacing w:line="2" w:lineRule="exact"/>
      </w:pPr>
    </w:p>
    <w:p w:rsidR="00FE34A9" w:rsidRPr="001E25FE" w:rsidRDefault="00885D41">
      <w:pPr>
        <w:overflowPunct w:val="0"/>
        <w:spacing w:line="237" w:lineRule="auto"/>
        <w:ind w:right="34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 xml:space="preserve">About Project: </w:t>
      </w:r>
      <w:r w:rsidRPr="001E25FE">
        <w:rPr>
          <w:rFonts w:eastAsia="Verdana"/>
        </w:rPr>
        <w:t>A Java based tool to perform the multiple docking which helps to</w:t>
      </w:r>
      <w:r w:rsidRPr="001E25FE">
        <w:rPr>
          <w:rFonts w:eastAsia="Verdana"/>
          <w:b/>
          <w:bCs/>
          <w:u w:val="single"/>
        </w:rPr>
        <w:t xml:space="preserve"> </w:t>
      </w:r>
      <w:r w:rsidRPr="001E25FE">
        <w:rPr>
          <w:rFonts w:eastAsia="Verdana"/>
        </w:rPr>
        <w:t>study the protein &amp; ligand interaction.</w:t>
      </w:r>
    </w:p>
    <w:p w:rsidR="002C3C9F" w:rsidRPr="001E25FE" w:rsidRDefault="002C3C9F">
      <w:pPr>
        <w:overflowPunct w:val="0"/>
        <w:spacing w:line="237" w:lineRule="auto"/>
        <w:ind w:right="340"/>
        <w:rPr>
          <w:rFonts w:eastAsia="Verdana"/>
        </w:rPr>
      </w:pPr>
    </w:p>
    <w:p w:rsidR="002C3C9F" w:rsidRPr="001E25FE" w:rsidRDefault="002C3C9F" w:rsidP="002C3C9F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2C3C9F" w:rsidRPr="001E25FE" w:rsidRDefault="002C3C9F" w:rsidP="002C3C9F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on Java Platform.</w:t>
      </w: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protein visualization module using Jmol Applet.</w:t>
      </w: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protein preparation module.</w:t>
      </w:r>
    </w:p>
    <w:p w:rsidR="002C3C9F" w:rsidRPr="001E25FE" w:rsidRDefault="002C3C9F" w:rsidP="002C3C9F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multi-docking module.</w:t>
      </w:r>
    </w:p>
    <w:p w:rsidR="002C3C9F" w:rsidRPr="001E25FE" w:rsidRDefault="002C3C9F">
      <w:pPr>
        <w:overflowPunct w:val="0"/>
        <w:spacing w:line="237" w:lineRule="auto"/>
        <w:ind w:right="340"/>
        <w:rPr>
          <w:rFonts w:eastAsia="Verdana"/>
        </w:rPr>
      </w:pPr>
    </w:p>
    <w:p w:rsidR="00DA3861" w:rsidRPr="001E25FE" w:rsidRDefault="00885D41">
      <w:pPr>
        <w:overflowPunct w:val="0"/>
        <w:spacing w:line="237" w:lineRule="auto"/>
        <w:ind w:right="1740"/>
        <w:rPr>
          <w:rFonts w:eastAsia="Verdana"/>
        </w:rPr>
      </w:pPr>
      <w:r w:rsidRPr="001E25FE">
        <w:rPr>
          <w:rFonts w:eastAsia="Verdana"/>
        </w:rPr>
        <w:t xml:space="preserve">Work with </w:t>
      </w:r>
      <w:r w:rsidRPr="001E25FE">
        <w:rPr>
          <w:rFonts w:eastAsia="Verdana"/>
          <w:b/>
          <w:bCs/>
        </w:rPr>
        <w:t>Mascon Global Gurgaon</w:t>
      </w:r>
      <w:r w:rsidRPr="001E25FE">
        <w:rPr>
          <w:rFonts w:eastAsia="Verdana"/>
        </w:rPr>
        <w:t xml:space="preserve"> as </w:t>
      </w:r>
      <w:r w:rsidR="00233961" w:rsidRPr="001E25FE">
        <w:rPr>
          <w:rFonts w:eastAsia="Verdana"/>
        </w:rPr>
        <w:t>an</w:t>
      </w:r>
      <w:r w:rsidRPr="001E25FE">
        <w:rPr>
          <w:rFonts w:eastAsia="Verdana"/>
        </w:rPr>
        <w:t xml:space="preserve"> </w:t>
      </w:r>
      <w:r w:rsidRPr="001E25FE">
        <w:rPr>
          <w:rFonts w:eastAsia="Verdana"/>
          <w:b/>
          <w:bCs/>
        </w:rPr>
        <w:t>Intern</w:t>
      </w:r>
      <w:r w:rsidRPr="001E25FE">
        <w:rPr>
          <w:rFonts w:eastAsia="Verdana"/>
        </w:rPr>
        <w:t xml:space="preserve"> </w:t>
      </w:r>
      <w:r w:rsidR="00233961" w:rsidRPr="001E25FE">
        <w:rPr>
          <w:rFonts w:eastAsia="Verdana"/>
        </w:rPr>
        <w:t>from</w:t>
      </w:r>
      <w:r w:rsidRPr="001E25FE">
        <w:rPr>
          <w:rFonts w:eastAsia="Verdana"/>
        </w:rPr>
        <w:t xml:space="preserve"> </w:t>
      </w:r>
      <w:r w:rsidRPr="001E25FE">
        <w:rPr>
          <w:rFonts w:eastAsia="Verdana"/>
          <w:b/>
          <w:bCs/>
        </w:rPr>
        <w:t xml:space="preserve">Jan 2011 </w:t>
      </w:r>
      <w:r w:rsidR="00233961" w:rsidRPr="001E25FE">
        <w:rPr>
          <w:rFonts w:eastAsia="Verdana"/>
          <w:b/>
          <w:bCs/>
        </w:rPr>
        <w:t>to</w:t>
      </w:r>
      <w:r w:rsidRPr="001E25FE">
        <w:rPr>
          <w:rFonts w:eastAsia="Verdana"/>
          <w:b/>
          <w:bCs/>
        </w:rPr>
        <w:t xml:space="preserve"> May 2011</w:t>
      </w:r>
      <w:r w:rsidRPr="001E25FE">
        <w:rPr>
          <w:rFonts w:eastAsia="Verdana"/>
        </w:rPr>
        <w:t xml:space="preserve"> </w:t>
      </w:r>
    </w:p>
    <w:p w:rsidR="00DA3861" w:rsidRPr="001E25FE" w:rsidRDefault="00DA3861">
      <w:pPr>
        <w:overflowPunct w:val="0"/>
        <w:spacing w:line="237" w:lineRule="auto"/>
        <w:ind w:right="3580"/>
        <w:rPr>
          <w:rFonts w:eastAsia="Verdana"/>
          <w:b/>
          <w:bCs/>
          <w:u w:val="single"/>
        </w:rPr>
      </w:pPr>
    </w:p>
    <w:p w:rsidR="00FE34A9" w:rsidRPr="001E25FE" w:rsidRDefault="00DA3861">
      <w:pPr>
        <w:overflowPunct w:val="0"/>
        <w:spacing w:line="237" w:lineRule="auto"/>
        <w:ind w:right="358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>Project:</w:t>
      </w:r>
      <w:r w:rsidR="00885D41" w:rsidRPr="001E25FE">
        <w:rPr>
          <w:rFonts w:eastAsia="Verdana"/>
          <w:b/>
          <w:bCs/>
        </w:rPr>
        <w:t xml:space="preserve"> </w:t>
      </w:r>
      <w:r w:rsidRPr="001E25FE">
        <w:rPr>
          <w:rFonts w:eastAsia="Verdana"/>
          <w:b/>
          <w:bCs/>
        </w:rPr>
        <w:t xml:space="preserve"> </w:t>
      </w:r>
      <w:r w:rsidR="00885D41" w:rsidRPr="001E25FE">
        <w:rPr>
          <w:rFonts w:eastAsia="Verdana"/>
        </w:rPr>
        <w:t>EXOME™ Horizon</w:t>
      </w:r>
    </w:p>
    <w:p w:rsidR="00FE34A9" w:rsidRPr="001E25FE" w:rsidRDefault="00FE34A9">
      <w:pPr>
        <w:spacing w:line="4" w:lineRule="exact"/>
      </w:pPr>
    </w:p>
    <w:p w:rsidR="00DA3861" w:rsidRPr="001E25FE" w:rsidRDefault="00DA3861">
      <w:pPr>
        <w:overflowPunct w:val="0"/>
        <w:spacing w:line="237" w:lineRule="auto"/>
        <w:ind w:right="380"/>
        <w:rPr>
          <w:rFonts w:eastAsia="Verdana"/>
          <w:b/>
          <w:bCs/>
          <w:u w:val="single"/>
        </w:rPr>
      </w:pPr>
    </w:p>
    <w:p w:rsidR="00FE34A9" w:rsidRPr="001E25FE" w:rsidRDefault="00885D41">
      <w:pPr>
        <w:overflowPunct w:val="0"/>
        <w:spacing w:line="237" w:lineRule="auto"/>
        <w:ind w:right="380"/>
        <w:rPr>
          <w:rFonts w:eastAsia="Verdana"/>
        </w:rPr>
      </w:pPr>
      <w:r w:rsidRPr="001E25FE">
        <w:rPr>
          <w:rFonts w:eastAsia="Verdana"/>
          <w:b/>
          <w:bCs/>
          <w:u w:val="single"/>
        </w:rPr>
        <w:t xml:space="preserve">About Project: </w:t>
      </w:r>
      <w:r w:rsidRPr="001E25FE">
        <w:rPr>
          <w:rFonts w:eastAsia="Verdana"/>
        </w:rPr>
        <w:t>EXOME™- Horizon is an integrated system for bio-informatics. It</w:t>
      </w:r>
      <w:r w:rsidRPr="001E25FE">
        <w:rPr>
          <w:rFonts w:eastAsia="Verdana"/>
          <w:b/>
          <w:bCs/>
          <w:u w:val="single"/>
        </w:rPr>
        <w:t xml:space="preserve"> </w:t>
      </w:r>
      <w:r w:rsidR="00233961">
        <w:rPr>
          <w:rFonts w:eastAsia="Verdana"/>
        </w:rPr>
        <w:t>consist</w:t>
      </w:r>
      <w:r w:rsidRPr="001E25FE">
        <w:rPr>
          <w:rFonts w:eastAsia="Verdana"/>
        </w:rPr>
        <w:t xml:space="preserve"> bio-informatics software suites required by high-end biological research labs.</w:t>
      </w:r>
    </w:p>
    <w:p w:rsidR="00FE34A9" w:rsidRPr="001E25FE" w:rsidRDefault="00FE34A9">
      <w:pPr>
        <w:spacing w:line="4" w:lineRule="exact"/>
      </w:pPr>
    </w:p>
    <w:p w:rsidR="00DA3861" w:rsidRPr="001E25FE" w:rsidRDefault="00DA3861">
      <w:pPr>
        <w:spacing w:line="4" w:lineRule="exact"/>
      </w:pPr>
    </w:p>
    <w:p w:rsidR="00DA3861" w:rsidRPr="001E25FE" w:rsidRDefault="00DA3861">
      <w:pPr>
        <w:overflowPunct w:val="0"/>
        <w:spacing w:line="237" w:lineRule="auto"/>
        <w:ind w:right="20"/>
        <w:jc w:val="both"/>
        <w:rPr>
          <w:rFonts w:eastAsia="Verdana"/>
          <w:b/>
          <w:bCs/>
          <w:u w:val="single"/>
        </w:rPr>
      </w:pPr>
    </w:p>
    <w:p w:rsidR="00DA3861" w:rsidRPr="001E25FE" w:rsidRDefault="00DA3861" w:rsidP="00DA3861">
      <w:pPr>
        <w:overflowPunct w:val="0"/>
        <w:spacing w:line="237" w:lineRule="auto"/>
        <w:ind w:right="340"/>
        <w:rPr>
          <w:rFonts w:eastAsia="Verdana"/>
          <w:b/>
          <w:bCs/>
        </w:rPr>
      </w:pPr>
      <w:r w:rsidRPr="001E25FE">
        <w:rPr>
          <w:rFonts w:eastAsia="Verdana"/>
          <w:b/>
          <w:bCs/>
          <w:iCs/>
          <w:u w:val="single"/>
        </w:rPr>
        <w:t>Responsibilities</w:t>
      </w:r>
      <w:r w:rsidRPr="001E25FE">
        <w:rPr>
          <w:rFonts w:eastAsia="Verdana"/>
          <w:b/>
          <w:bCs/>
        </w:rPr>
        <w:t>:</w:t>
      </w:r>
    </w:p>
    <w:p w:rsidR="00EE5301" w:rsidRPr="001E25FE" w:rsidRDefault="00EE5301" w:rsidP="00DA3861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DA3861" w:rsidRPr="001E25FE" w:rsidRDefault="00DA3861" w:rsidP="00DA3861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 xml:space="preserve">Developed on </w:t>
      </w:r>
      <w:r w:rsidR="00233961">
        <w:rPr>
          <w:rFonts w:eastAsia="Verdana"/>
          <w:bCs/>
        </w:rPr>
        <w:t xml:space="preserve">basic </w:t>
      </w:r>
      <w:r w:rsidRPr="001E25FE">
        <w:rPr>
          <w:rFonts w:eastAsia="Verdana"/>
          <w:bCs/>
        </w:rPr>
        <w:t>core PHP-Mysql.</w:t>
      </w:r>
    </w:p>
    <w:p w:rsidR="00DA3861" w:rsidRPr="001E25FE" w:rsidRDefault="00DA3861" w:rsidP="00DA3861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protein visualization module using Jmol Applet.</w:t>
      </w:r>
    </w:p>
    <w:p w:rsidR="00DA3861" w:rsidRPr="001E25FE" w:rsidRDefault="00DA3861" w:rsidP="00DA3861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molecular dynamics analysis module.</w:t>
      </w:r>
    </w:p>
    <w:p w:rsidR="00DA3861" w:rsidRPr="001E25FE" w:rsidRDefault="00DA3861" w:rsidP="00DA3861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protein energy calculation module.</w:t>
      </w:r>
    </w:p>
    <w:p w:rsidR="00DA3861" w:rsidRPr="001E25FE" w:rsidRDefault="00DA3861" w:rsidP="00DA3861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  <w:bCs/>
        </w:rPr>
        <w:t>Developed trajectory calculation module.</w:t>
      </w:r>
    </w:p>
    <w:p w:rsidR="00FE34A9" w:rsidRPr="001E25FE" w:rsidRDefault="00FE34A9">
      <w:pPr>
        <w:spacing w:line="244" w:lineRule="exact"/>
      </w:pPr>
    </w:p>
    <w:p w:rsidR="00FE34A9" w:rsidRPr="001E25FE" w:rsidRDefault="00E561D4">
      <w:pPr>
        <w:spacing w:line="200" w:lineRule="atLeast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Technical Skill Set</w:t>
      </w:r>
    </w:p>
    <w:p w:rsidR="00FE34A9" w:rsidRPr="001E25FE" w:rsidRDefault="00FE34A9">
      <w:pPr>
        <w:spacing w:line="191" w:lineRule="exact"/>
      </w:pPr>
    </w:p>
    <w:p w:rsidR="00FE34A9" w:rsidRPr="001E25FE" w:rsidRDefault="00885D41">
      <w:pPr>
        <w:tabs>
          <w:tab w:val="left" w:pos="1340"/>
        </w:tabs>
        <w:overflowPunct w:val="0"/>
        <w:spacing w:line="237" w:lineRule="auto"/>
        <w:ind w:left="1340" w:right="400" w:hanging="1336"/>
        <w:rPr>
          <w:rFonts w:eastAsia="Verdana"/>
        </w:rPr>
      </w:pPr>
      <w:r w:rsidRPr="001E25FE">
        <w:rPr>
          <w:rFonts w:eastAsia="Verdana"/>
          <w:b/>
          <w:bCs/>
        </w:rPr>
        <w:t xml:space="preserve">Languages: </w:t>
      </w:r>
      <w:r w:rsidRPr="001E25FE">
        <w:rPr>
          <w:rFonts w:eastAsia="Verdana"/>
        </w:rPr>
        <w:t>HTML</w:t>
      </w:r>
      <w:r w:rsidR="00DA3861" w:rsidRPr="001E25FE">
        <w:rPr>
          <w:rFonts w:eastAsia="Verdana"/>
        </w:rPr>
        <w:t xml:space="preserve"> 4 </w:t>
      </w:r>
      <w:r w:rsidRPr="001E25FE">
        <w:rPr>
          <w:rFonts w:eastAsia="Verdana"/>
        </w:rPr>
        <w:t>,</w:t>
      </w:r>
      <w:r w:rsidR="00DA3861" w:rsidRPr="001E25FE">
        <w:rPr>
          <w:rFonts w:eastAsia="Verdana"/>
        </w:rPr>
        <w:t xml:space="preserve"> HTML 5,</w:t>
      </w:r>
      <w:r w:rsidRPr="001E25FE">
        <w:rPr>
          <w:rFonts w:eastAsia="Verdana"/>
        </w:rPr>
        <w:t xml:space="preserve"> Oracle(8i,9i,10g), MySql</w:t>
      </w:r>
      <w:r w:rsidR="00DA3861" w:rsidRPr="001E25FE">
        <w:rPr>
          <w:rFonts w:eastAsia="Verdana"/>
        </w:rPr>
        <w:t>(ver 5.1.41), Perl Programming,</w:t>
      </w:r>
      <w:r w:rsidRPr="001E25FE">
        <w:rPr>
          <w:rFonts w:eastAsia="Verdana"/>
        </w:rPr>
        <w:t>PHP</w:t>
      </w:r>
      <w:r w:rsidRPr="001E25FE">
        <w:rPr>
          <w:rFonts w:eastAsia="Verdana"/>
          <w:b/>
          <w:bCs/>
        </w:rPr>
        <w:t xml:space="preserve"> </w:t>
      </w:r>
      <w:r w:rsidRPr="001E25FE">
        <w:rPr>
          <w:rFonts w:eastAsia="Verdana"/>
        </w:rPr>
        <w:t>(server side programming language), C</w:t>
      </w:r>
      <w:r w:rsidR="00DA3861" w:rsidRPr="001E25FE">
        <w:rPr>
          <w:rFonts w:eastAsia="Verdana"/>
        </w:rPr>
        <w:t xml:space="preserve">GI(server side scripting </w:t>
      </w:r>
      <w:r w:rsidRPr="001E25FE">
        <w:rPr>
          <w:rFonts w:eastAsia="Verdana"/>
        </w:rPr>
        <w:t>language),Javascript,</w:t>
      </w:r>
      <w:r w:rsidR="00DA3861" w:rsidRPr="001E25FE">
        <w:rPr>
          <w:rFonts w:eastAsia="Verdana"/>
        </w:rPr>
        <w:t xml:space="preserve"> </w:t>
      </w:r>
      <w:r w:rsidRPr="001E25FE">
        <w:rPr>
          <w:rFonts w:eastAsia="Verdana"/>
        </w:rPr>
        <w:t>Core JAVA</w:t>
      </w:r>
      <w:r w:rsidR="00DA3861" w:rsidRPr="001E25FE">
        <w:rPr>
          <w:rFonts w:eastAsia="Verdana"/>
        </w:rPr>
        <w:t xml:space="preserve"> and jQuery</w:t>
      </w:r>
      <w:r w:rsidRPr="001E25FE">
        <w:rPr>
          <w:rFonts w:eastAsia="Verdana"/>
        </w:rPr>
        <w:t>.</w:t>
      </w:r>
    </w:p>
    <w:p w:rsidR="00DA3861" w:rsidRPr="001E25FE" w:rsidRDefault="00DA3861">
      <w:pPr>
        <w:tabs>
          <w:tab w:val="left" w:pos="1340"/>
        </w:tabs>
        <w:overflowPunct w:val="0"/>
        <w:spacing w:line="237" w:lineRule="auto"/>
        <w:ind w:left="1340" w:right="400" w:hanging="1336"/>
        <w:rPr>
          <w:rFonts w:eastAsia="Verdana"/>
          <w:b/>
          <w:bCs/>
        </w:rPr>
      </w:pPr>
    </w:p>
    <w:p w:rsidR="00DA3861" w:rsidRPr="001E25FE" w:rsidRDefault="00DA3861">
      <w:pPr>
        <w:tabs>
          <w:tab w:val="left" w:pos="1340"/>
        </w:tabs>
        <w:overflowPunct w:val="0"/>
        <w:spacing w:line="237" w:lineRule="auto"/>
        <w:ind w:left="1340" w:right="400" w:hanging="1336"/>
        <w:rPr>
          <w:rFonts w:eastAsia="Verdana"/>
          <w:b/>
          <w:bCs/>
        </w:rPr>
      </w:pPr>
      <w:r w:rsidRPr="001E25FE">
        <w:rPr>
          <w:rFonts w:eastAsia="Verdana"/>
          <w:b/>
          <w:bCs/>
        </w:rPr>
        <w:t xml:space="preserve">Frameworks: </w:t>
      </w:r>
      <w:r w:rsidRPr="001E25FE">
        <w:rPr>
          <w:rFonts w:eastAsia="Verdana"/>
          <w:bCs/>
        </w:rPr>
        <w:t>MVC framework, Bootstrap (Responsive mobile framework)</w:t>
      </w:r>
      <w:r w:rsidRPr="001E25FE">
        <w:rPr>
          <w:rFonts w:eastAsia="Verdana"/>
          <w:b/>
          <w:bCs/>
        </w:rPr>
        <w:t xml:space="preserve"> </w:t>
      </w:r>
      <w:r w:rsidRPr="001E25FE">
        <w:rPr>
          <w:rFonts w:eastAsia="Verdana"/>
          <w:bCs/>
        </w:rPr>
        <w:t>and Cake PHP</w:t>
      </w:r>
      <w:r w:rsidRPr="001E25FE">
        <w:rPr>
          <w:rFonts w:eastAsia="Verdana"/>
          <w:b/>
          <w:bCs/>
        </w:rPr>
        <w:t xml:space="preserve">. </w:t>
      </w:r>
    </w:p>
    <w:p w:rsidR="00DA3861" w:rsidRPr="001E25FE" w:rsidRDefault="00DA3861">
      <w:pPr>
        <w:tabs>
          <w:tab w:val="left" w:pos="1340"/>
        </w:tabs>
        <w:overflowPunct w:val="0"/>
        <w:spacing w:line="237" w:lineRule="auto"/>
        <w:ind w:left="1340" w:right="400" w:hanging="1336"/>
        <w:rPr>
          <w:rFonts w:eastAsia="Verdana"/>
        </w:rPr>
      </w:pPr>
    </w:p>
    <w:p w:rsidR="00FE34A9" w:rsidRPr="001E25FE" w:rsidRDefault="00FE34A9">
      <w:pPr>
        <w:spacing w:line="4" w:lineRule="exact"/>
      </w:pPr>
    </w:p>
    <w:p w:rsidR="00FE34A9" w:rsidRPr="001E25FE" w:rsidRDefault="00885D41">
      <w:pPr>
        <w:tabs>
          <w:tab w:val="left" w:pos="3600"/>
        </w:tabs>
        <w:overflowPunct w:val="0"/>
        <w:spacing w:line="237" w:lineRule="auto"/>
        <w:ind w:left="3600" w:right="580" w:hanging="3600"/>
        <w:rPr>
          <w:rFonts w:eastAsia="Verdana"/>
        </w:rPr>
      </w:pPr>
      <w:r w:rsidRPr="001E25FE">
        <w:rPr>
          <w:rFonts w:eastAsia="Verdana"/>
          <w:b/>
          <w:bCs/>
        </w:rPr>
        <w:t xml:space="preserve">Tools/Software’s/Technologies: </w:t>
      </w:r>
      <w:r w:rsidRPr="001E25FE">
        <w:rPr>
          <w:rFonts w:eastAsia="Verdana"/>
        </w:rPr>
        <w:t>MS-Office, Dreamweaver, Headql, Wamp Server,Xampp</w:t>
      </w:r>
      <w:r w:rsidRPr="001E25FE">
        <w:rPr>
          <w:rFonts w:eastAsia="Verdana"/>
          <w:b/>
          <w:bCs/>
        </w:rPr>
        <w:t xml:space="preserve"> </w:t>
      </w:r>
      <w:r w:rsidRPr="001E25FE">
        <w:rPr>
          <w:rFonts w:eastAsia="Verdana"/>
        </w:rPr>
        <w:t>server.</w:t>
      </w:r>
    </w:p>
    <w:p w:rsidR="00DA3861" w:rsidRPr="001E25FE" w:rsidRDefault="00DA3861">
      <w:pPr>
        <w:tabs>
          <w:tab w:val="left" w:pos="3600"/>
        </w:tabs>
        <w:overflowPunct w:val="0"/>
        <w:spacing w:line="237" w:lineRule="auto"/>
        <w:ind w:left="3600" w:right="580" w:hanging="3600"/>
        <w:rPr>
          <w:rFonts w:eastAsia="Verdana"/>
        </w:rPr>
      </w:pPr>
    </w:p>
    <w:p w:rsidR="00FE34A9" w:rsidRPr="001E25FE" w:rsidRDefault="00FE34A9">
      <w:pPr>
        <w:spacing w:line="4" w:lineRule="exact"/>
      </w:pPr>
    </w:p>
    <w:p w:rsidR="00FE34A9" w:rsidRPr="001E25FE" w:rsidRDefault="00885D41">
      <w:pPr>
        <w:tabs>
          <w:tab w:val="left" w:pos="2040"/>
        </w:tabs>
        <w:overflowPunct w:val="0"/>
        <w:spacing w:line="237" w:lineRule="auto"/>
        <w:ind w:left="2040" w:right="260" w:hanging="2040"/>
        <w:rPr>
          <w:rFonts w:eastAsia="Verdana"/>
        </w:rPr>
      </w:pPr>
      <w:r w:rsidRPr="001E25FE">
        <w:rPr>
          <w:rFonts w:eastAsia="Verdana"/>
          <w:b/>
          <w:bCs/>
        </w:rPr>
        <w:t xml:space="preserve">Operating Systems: </w:t>
      </w:r>
      <w:r w:rsidRPr="001E25FE">
        <w:rPr>
          <w:rFonts w:eastAsia="Verdana"/>
        </w:rPr>
        <w:t>Windows 98, Windows NT 4.0 / XP, Windows Vista Home Premium, Linux</w:t>
      </w:r>
      <w:r w:rsidRPr="001E25FE">
        <w:rPr>
          <w:rFonts w:eastAsia="Verdana"/>
          <w:b/>
          <w:bCs/>
        </w:rPr>
        <w:t xml:space="preserve"> </w:t>
      </w:r>
      <w:r w:rsidRPr="001E25FE">
        <w:rPr>
          <w:rFonts w:eastAsia="Verdana"/>
        </w:rPr>
        <w:t>(centos), (Ubuntu 9.04</w:t>
      </w:r>
      <w:r w:rsidR="00DA3861" w:rsidRPr="001E25FE">
        <w:rPr>
          <w:rFonts w:eastAsia="Verdana"/>
        </w:rPr>
        <w:t>, 10.04</w:t>
      </w:r>
      <w:r w:rsidRPr="001E25FE">
        <w:rPr>
          <w:rFonts w:eastAsia="Verdana"/>
        </w:rPr>
        <w:t>).</w:t>
      </w:r>
    </w:p>
    <w:p w:rsidR="00EE5301" w:rsidRPr="001E25FE" w:rsidRDefault="00EE5301">
      <w:pPr>
        <w:tabs>
          <w:tab w:val="left" w:pos="2040"/>
        </w:tabs>
        <w:overflowPunct w:val="0"/>
        <w:spacing w:line="237" w:lineRule="auto"/>
        <w:ind w:left="2040" w:right="260" w:hanging="2040"/>
        <w:rPr>
          <w:rFonts w:eastAsia="Verdana"/>
        </w:rPr>
      </w:pPr>
    </w:p>
    <w:p w:rsidR="00FE34A9" w:rsidRPr="001E25FE" w:rsidRDefault="00FE34A9">
      <w:pPr>
        <w:spacing w:line="2" w:lineRule="exact"/>
      </w:pPr>
    </w:p>
    <w:p w:rsidR="00FE34A9" w:rsidRPr="001E25FE" w:rsidRDefault="00E561D4">
      <w:pPr>
        <w:spacing w:line="237" w:lineRule="auto"/>
        <w:rPr>
          <w:rFonts w:eastAsia="Verdana"/>
          <w:b/>
          <w:bCs/>
          <w:u w:val="single"/>
        </w:rPr>
      </w:pPr>
      <w:r>
        <w:rPr>
          <w:rFonts w:eastAsia="Verdana"/>
          <w:b/>
          <w:bCs/>
          <w:u w:val="single"/>
        </w:rPr>
        <w:t>Area o</w:t>
      </w:r>
      <w:r w:rsidRPr="001E25FE">
        <w:rPr>
          <w:rFonts w:eastAsia="Verdana"/>
          <w:b/>
          <w:bCs/>
          <w:u w:val="single"/>
        </w:rPr>
        <w:t>f Interest</w:t>
      </w:r>
    </w:p>
    <w:p w:rsidR="00EE5301" w:rsidRPr="001E25FE" w:rsidRDefault="00EE5301">
      <w:pPr>
        <w:spacing w:line="44" w:lineRule="exact"/>
      </w:pPr>
    </w:p>
    <w:p w:rsidR="00EE5301" w:rsidRPr="001E25FE" w:rsidRDefault="00EE5301">
      <w:pPr>
        <w:spacing w:line="44" w:lineRule="exact"/>
      </w:pPr>
    </w:p>
    <w:p w:rsidR="00EE5301" w:rsidRPr="001E25FE" w:rsidRDefault="00EE5301">
      <w:pPr>
        <w:spacing w:line="44" w:lineRule="exact"/>
      </w:pPr>
    </w:p>
    <w:p w:rsidR="00EE5301" w:rsidRPr="001E25FE" w:rsidRDefault="00EE5301">
      <w:pPr>
        <w:spacing w:line="44" w:lineRule="exact"/>
      </w:pPr>
    </w:p>
    <w:p w:rsidR="00FA34B7" w:rsidRPr="001E25FE" w:rsidRDefault="00EE5301" w:rsidP="00EE5301">
      <w:pPr>
        <w:numPr>
          <w:ilvl w:val="0"/>
          <w:numId w:val="15"/>
        </w:numPr>
        <w:spacing w:line="200" w:lineRule="atLeast"/>
        <w:rPr>
          <w:rFonts w:eastAsia="Verdana"/>
          <w:bCs/>
        </w:rPr>
      </w:pPr>
      <w:r w:rsidRPr="001E25FE">
        <w:rPr>
          <w:rFonts w:eastAsia="Verdana"/>
          <w:bCs/>
        </w:rPr>
        <w:t>Work on n</w:t>
      </w:r>
      <w:r w:rsidR="00FF2FC3">
        <w:rPr>
          <w:rFonts w:eastAsia="Verdana"/>
          <w:bCs/>
        </w:rPr>
        <w:t>ew technologies in field of UI designing</w:t>
      </w:r>
      <w:r w:rsidRPr="001E25FE">
        <w:rPr>
          <w:rFonts w:eastAsia="Verdana"/>
          <w:bCs/>
        </w:rPr>
        <w:t>.</w:t>
      </w:r>
    </w:p>
    <w:p w:rsidR="00EE5301" w:rsidRPr="001E25FE" w:rsidRDefault="00EE5301" w:rsidP="00FF2FC3">
      <w:pPr>
        <w:spacing w:line="200" w:lineRule="atLeast"/>
        <w:ind w:left="760"/>
        <w:rPr>
          <w:rFonts w:eastAsia="Verdana"/>
          <w:bCs/>
        </w:rPr>
      </w:pPr>
      <w:r w:rsidRPr="001E25FE">
        <w:rPr>
          <w:rFonts w:eastAsia="Verdana"/>
          <w:bCs/>
        </w:rPr>
        <w:t>.</w:t>
      </w:r>
    </w:p>
    <w:p w:rsidR="00EE5301" w:rsidRPr="001E25FE" w:rsidRDefault="00EE5301" w:rsidP="00EE5301">
      <w:pPr>
        <w:spacing w:line="200" w:lineRule="atLeast"/>
        <w:ind w:left="760"/>
        <w:rPr>
          <w:rFonts w:eastAsia="Verdana"/>
          <w:bCs/>
        </w:rPr>
      </w:pPr>
    </w:p>
    <w:p w:rsidR="00FE34A9" w:rsidRPr="001E25FE" w:rsidRDefault="00E561D4">
      <w:pPr>
        <w:spacing w:line="200" w:lineRule="atLeast"/>
        <w:ind w:left="40"/>
        <w:rPr>
          <w:rFonts w:eastAsia="Arial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Educa</w:t>
      </w:r>
      <w:r w:rsidRPr="001E25FE">
        <w:rPr>
          <w:rFonts w:eastAsia="Arial"/>
          <w:b/>
          <w:bCs/>
          <w:u w:val="single"/>
        </w:rPr>
        <w:t>tion</w:t>
      </w:r>
    </w:p>
    <w:p w:rsidR="00FA34B7" w:rsidRPr="001E25FE" w:rsidRDefault="00FA34B7" w:rsidP="00FA34B7">
      <w:pPr>
        <w:overflowPunct w:val="0"/>
        <w:spacing w:line="237" w:lineRule="auto"/>
        <w:ind w:right="340"/>
        <w:rPr>
          <w:rFonts w:eastAsia="Verdana"/>
          <w:b/>
          <w:bCs/>
        </w:rPr>
      </w:pPr>
    </w:p>
    <w:p w:rsidR="00FA34B7" w:rsidRPr="001E25FE" w:rsidRDefault="00FA34B7" w:rsidP="00FA34B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</w:rPr>
        <w:t xml:space="preserve">Completed </w:t>
      </w:r>
      <w:r w:rsidRPr="001E25FE">
        <w:rPr>
          <w:rFonts w:eastAsia="Verdana"/>
          <w:b/>
          <w:bCs/>
        </w:rPr>
        <w:t>MSc Bioinformatics</w:t>
      </w:r>
      <w:r w:rsidRPr="001E25FE">
        <w:rPr>
          <w:rFonts w:eastAsia="Verdana"/>
        </w:rPr>
        <w:t xml:space="preserve"> From Amrita School of Biotechnology, Amrita Viswavidyapeetham, Kollam in year 2011 with 6.67 CGPA.</w:t>
      </w:r>
    </w:p>
    <w:p w:rsidR="00FA34B7" w:rsidRPr="001E25FE" w:rsidRDefault="00FA34B7" w:rsidP="00FA34B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</w:rPr>
        <w:t xml:space="preserve">Bachelors in </w:t>
      </w:r>
      <w:r w:rsidRPr="001E25FE">
        <w:rPr>
          <w:rFonts w:eastAsia="Verdana"/>
          <w:b/>
          <w:bCs/>
        </w:rPr>
        <w:t>BSc Bioinformatics</w:t>
      </w:r>
      <w:r w:rsidRPr="001E25FE">
        <w:rPr>
          <w:rFonts w:eastAsia="Verdana"/>
        </w:rPr>
        <w:t xml:space="preserve"> from DAVV University, Indore in year 2009 with 57%</w:t>
      </w:r>
      <w:r w:rsidRPr="001E25FE">
        <w:rPr>
          <w:rFonts w:eastAsia="Verdana"/>
          <w:bCs/>
        </w:rPr>
        <w:t>.</w:t>
      </w:r>
    </w:p>
    <w:p w:rsidR="00FA34B7" w:rsidRPr="001E25FE" w:rsidRDefault="00FA34B7" w:rsidP="00FA34B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</w:rPr>
        <w:t>12</w:t>
      </w:r>
      <w:r w:rsidRPr="001E25FE">
        <w:rPr>
          <w:rFonts w:eastAsia="Verdana"/>
          <w:position w:val="5"/>
        </w:rPr>
        <w:t>th</w:t>
      </w:r>
      <w:r w:rsidRPr="001E25FE">
        <w:rPr>
          <w:rFonts w:eastAsia="Verdana"/>
        </w:rPr>
        <w:t xml:space="preserve"> (CBSE Board) from Vivekanand Senior Secondary School, Shaktinagar with 64.2%</w:t>
      </w:r>
      <w:r w:rsidRPr="001E25FE">
        <w:rPr>
          <w:rFonts w:eastAsia="Verdana"/>
          <w:bCs/>
        </w:rPr>
        <w:t>.</w:t>
      </w:r>
    </w:p>
    <w:p w:rsidR="00FA34B7" w:rsidRPr="001E25FE" w:rsidRDefault="00FA34B7" w:rsidP="00FA34B7">
      <w:pPr>
        <w:numPr>
          <w:ilvl w:val="0"/>
          <w:numId w:val="11"/>
        </w:numPr>
        <w:overflowPunct w:val="0"/>
        <w:spacing w:line="237" w:lineRule="auto"/>
        <w:ind w:right="340"/>
        <w:rPr>
          <w:rFonts w:eastAsia="Verdana"/>
          <w:bCs/>
        </w:rPr>
      </w:pPr>
      <w:r w:rsidRPr="001E25FE">
        <w:rPr>
          <w:rFonts w:eastAsia="Verdana"/>
        </w:rPr>
        <w:t>10</w:t>
      </w:r>
      <w:r w:rsidRPr="001E25FE">
        <w:rPr>
          <w:rFonts w:eastAsia="Verdana"/>
          <w:position w:val="5"/>
        </w:rPr>
        <w:t>th</w:t>
      </w:r>
      <w:r w:rsidRPr="001E25FE">
        <w:rPr>
          <w:rFonts w:eastAsia="Verdana"/>
        </w:rPr>
        <w:t xml:space="preserve"> (CBSE Board) from Kendriya Vidyalaya, Singrauli with 55.4%</w:t>
      </w:r>
      <w:r w:rsidRPr="001E25FE">
        <w:rPr>
          <w:rFonts w:eastAsia="Verdana"/>
          <w:bCs/>
        </w:rPr>
        <w:t>.</w:t>
      </w:r>
    </w:p>
    <w:p w:rsidR="00FE34A9" w:rsidRPr="001E25FE" w:rsidRDefault="00FE34A9">
      <w:pPr>
        <w:overflowPunct w:val="0"/>
        <w:spacing w:line="241" w:lineRule="exact"/>
        <w:ind w:left="720" w:right="1300"/>
        <w:jc w:val="both"/>
        <w:rPr>
          <w:rFonts w:eastAsia="Verdana"/>
        </w:rPr>
      </w:pPr>
    </w:p>
    <w:p w:rsidR="00FE34A9" w:rsidRPr="001E25FE" w:rsidRDefault="00FE34A9">
      <w:pPr>
        <w:spacing w:line="244" w:lineRule="exact"/>
      </w:pPr>
    </w:p>
    <w:p w:rsidR="00FE34A9" w:rsidRPr="00E561D4" w:rsidRDefault="00E561D4">
      <w:pPr>
        <w:spacing w:line="237" w:lineRule="auto"/>
        <w:rPr>
          <w:rFonts w:eastAsia="Verdana"/>
          <w:b/>
          <w:bCs/>
          <w:u w:val="single"/>
        </w:rPr>
      </w:pPr>
      <w:r w:rsidRPr="00E561D4">
        <w:rPr>
          <w:rFonts w:eastAsia="Verdana"/>
          <w:b/>
          <w:bCs/>
          <w:u w:val="single"/>
        </w:rPr>
        <w:lastRenderedPageBreak/>
        <w:t>Extra Curricular Activities</w:t>
      </w:r>
    </w:p>
    <w:p w:rsidR="00FE34A9" w:rsidRPr="001E25FE" w:rsidRDefault="00FE34A9">
      <w:pPr>
        <w:spacing w:line="49" w:lineRule="exact"/>
      </w:pPr>
    </w:p>
    <w:p w:rsidR="00EE5301" w:rsidRPr="001E25FE" w:rsidRDefault="00EE5301" w:rsidP="00EE5301">
      <w:pPr>
        <w:numPr>
          <w:ilvl w:val="0"/>
          <w:numId w:val="14"/>
        </w:numPr>
        <w:tabs>
          <w:tab w:val="left" w:pos="720"/>
        </w:tabs>
        <w:overflowPunct w:val="0"/>
        <w:spacing w:line="244" w:lineRule="auto"/>
        <w:ind w:right="20"/>
        <w:jc w:val="both"/>
        <w:rPr>
          <w:rFonts w:eastAsia="Verdana"/>
        </w:rPr>
      </w:pPr>
      <w:r w:rsidRPr="001E25FE">
        <w:rPr>
          <w:rFonts w:eastAsia="Verdana"/>
        </w:rPr>
        <w:t xml:space="preserve">Participated in National Workshop of CHEM- INFORMATICS Bhopal and won 3rd prize for the minor project presentation on Prion diseases. </w:t>
      </w:r>
    </w:p>
    <w:p w:rsidR="00EE5301" w:rsidRPr="001E25FE" w:rsidRDefault="00EE5301" w:rsidP="00EE5301">
      <w:pPr>
        <w:spacing w:line="1" w:lineRule="exact"/>
        <w:rPr>
          <w:rFonts w:eastAsia="Symbol"/>
        </w:rPr>
      </w:pPr>
      <w:r w:rsidRPr="001E25FE">
        <w:rPr>
          <w:rFonts w:eastAsia="Verdana"/>
        </w:rPr>
        <w:t xml:space="preserve"> </w:t>
      </w:r>
    </w:p>
    <w:p w:rsidR="00EE5301" w:rsidRPr="001E25FE" w:rsidRDefault="00EE5301" w:rsidP="00EE5301">
      <w:pPr>
        <w:numPr>
          <w:ilvl w:val="0"/>
          <w:numId w:val="14"/>
        </w:numPr>
        <w:tabs>
          <w:tab w:val="left" w:pos="720"/>
        </w:tabs>
        <w:overflowPunct w:val="0"/>
        <w:spacing w:line="244" w:lineRule="auto"/>
        <w:ind w:right="20"/>
        <w:rPr>
          <w:rFonts w:eastAsia="Arial"/>
        </w:rPr>
      </w:pPr>
      <w:r w:rsidRPr="001E25FE">
        <w:rPr>
          <w:rFonts w:eastAsia="Verdana"/>
        </w:rPr>
        <w:t>Participated in the National Workshop On Machine Learning Techniques &amp; System Biology. Organized by SCSIT DAVV Indore.</w:t>
      </w:r>
    </w:p>
    <w:p w:rsidR="00EE5301" w:rsidRPr="001E25FE" w:rsidRDefault="00EE5301" w:rsidP="00EE5301">
      <w:pPr>
        <w:numPr>
          <w:ilvl w:val="0"/>
          <w:numId w:val="14"/>
        </w:numPr>
        <w:tabs>
          <w:tab w:val="left" w:pos="720"/>
        </w:tabs>
        <w:overflowPunct w:val="0"/>
        <w:spacing w:line="244" w:lineRule="auto"/>
        <w:ind w:right="20"/>
        <w:rPr>
          <w:rFonts w:eastAsia="Arial"/>
        </w:rPr>
      </w:pPr>
      <w:r w:rsidRPr="001E25FE">
        <w:rPr>
          <w:rFonts w:eastAsia="Verdana"/>
        </w:rPr>
        <w:t>Presented model on Effect of Pollution on Environment and won the consolation prize at inter school level.</w:t>
      </w:r>
    </w:p>
    <w:p w:rsidR="00EE5301" w:rsidRPr="001E25FE" w:rsidRDefault="00EE5301" w:rsidP="00EE5301">
      <w:pPr>
        <w:numPr>
          <w:ilvl w:val="0"/>
          <w:numId w:val="14"/>
        </w:numPr>
        <w:overflowPunct w:val="0"/>
        <w:spacing w:line="237" w:lineRule="auto"/>
        <w:jc w:val="both"/>
        <w:rPr>
          <w:rFonts w:eastAsia="Verdana"/>
        </w:rPr>
      </w:pPr>
      <w:r w:rsidRPr="001E25FE">
        <w:rPr>
          <w:rFonts w:eastAsia="Verdana"/>
        </w:rPr>
        <w:t>Done the Course of C language from Aptech Shaktinagar</w:t>
      </w:r>
    </w:p>
    <w:p w:rsidR="00FE34A9" w:rsidRPr="001E25FE" w:rsidRDefault="00FE34A9" w:rsidP="00EE5301">
      <w:pPr>
        <w:tabs>
          <w:tab w:val="left" w:pos="720"/>
        </w:tabs>
        <w:overflowPunct w:val="0"/>
        <w:spacing w:line="244" w:lineRule="auto"/>
        <w:ind w:left="720" w:right="20" w:hanging="360"/>
        <w:rPr>
          <w:rFonts w:eastAsia="Verdana"/>
        </w:rPr>
      </w:pPr>
    </w:p>
    <w:p w:rsidR="00FE34A9" w:rsidRPr="001E25FE" w:rsidRDefault="00FE34A9">
      <w:pPr>
        <w:spacing w:line="18" w:lineRule="exact"/>
      </w:pPr>
    </w:p>
    <w:p w:rsidR="00FE34A9" w:rsidRPr="001E25FE" w:rsidRDefault="00E561D4">
      <w:pPr>
        <w:spacing w:line="237" w:lineRule="auto"/>
        <w:rPr>
          <w:rFonts w:eastAsia="Verdana"/>
          <w:b/>
          <w:bCs/>
          <w:u w:val="single"/>
        </w:rPr>
      </w:pPr>
      <w:r w:rsidRPr="001E25FE">
        <w:rPr>
          <w:rFonts w:eastAsia="Verdana"/>
          <w:b/>
          <w:bCs/>
          <w:u w:val="single"/>
        </w:rPr>
        <w:t>Personal Vitae</w:t>
      </w:r>
    </w:p>
    <w:p w:rsidR="00FE34A9" w:rsidRPr="001E25FE" w:rsidRDefault="00FE34A9">
      <w:pPr>
        <w:spacing w:line="181" w:lineRule="exact"/>
      </w:pPr>
    </w:p>
    <w:p w:rsidR="00FE34A9" w:rsidRPr="001E25FE" w:rsidRDefault="00885D41">
      <w:pPr>
        <w:tabs>
          <w:tab w:val="left" w:pos="3580"/>
        </w:tabs>
        <w:spacing w:line="200" w:lineRule="atLeast"/>
        <w:rPr>
          <w:rFonts w:eastAsia="Verdana"/>
        </w:rPr>
      </w:pPr>
      <w:r w:rsidRPr="001E25FE">
        <w:rPr>
          <w:rFonts w:eastAsia="Verdana"/>
          <w:b/>
          <w:bCs/>
        </w:rPr>
        <w:t>Date of Birth:</w:t>
      </w:r>
      <w:r w:rsidRPr="001E25FE">
        <w:tab/>
      </w:r>
      <w:r w:rsidR="00EE5301" w:rsidRPr="001E25FE">
        <w:rPr>
          <w:rFonts w:eastAsia="Verdana"/>
        </w:rPr>
        <w:t>07</w:t>
      </w:r>
      <w:r w:rsidR="00EE5301" w:rsidRPr="001E25FE">
        <w:rPr>
          <w:rFonts w:eastAsia="Verdana"/>
          <w:position w:val="7"/>
        </w:rPr>
        <w:t>th</w:t>
      </w:r>
      <w:r w:rsidR="00EE5301" w:rsidRPr="001E25FE">
        <w:rPr>
          <w:rFonts w:eastAsia="Verdana"/>
        </w:rPr>
        <w:t xml:space="preserve"> November</w:t>
      </w:r>
      <w:r w:rsidRPr="001E25FE">
        <w:rPr>
          <w:rFonts w:eastAsia="Verdana"/>
        </w:rPr>
        <w:t>, 1987</w:t>
      </w:r>
    </w:p>
    <w:p w:rsidR="00FE34A9" w:rsidRPr="001E25FE" w:rsidRDefault="00885D41">
      <w:pPr>
        <w:tabs>
          <w:tab w:val="left" w:pos="3580"/>
        </w:tabs>
        <w:spacing w:line="235" w:lineRule="auto"/>
        <w:rPr>
          <w:rFonts w:eastAsia="Verdana"/>
        </w:rPr>
      </w:pPr>
      <w:r w:rsidRPr="001E25FE">
        <w:rPr>
          <w:rFonts w:eastAsia="Verdana"/>
          <w:b/>
          <w:bCs/>
        </w:rPr>
        <w:t>Father’s Name:</w:t>
      </w:r>
      <w:r w:rsidRPr="001E25FE">
        <w:tab/>
      </w:r>
      <w:r w:rsidRPr="001E25FE">
        <w:rPr>
          <w:rFonts w:eastAsia="Verdana"/>
        </w:rPr>
        <w:t>Mr. Rakesh Chandra Mehrotra</w:t>
      </w:r>
    </w:p>
    <w:p w:rsidR="00FE34A9" w:rsidRPr="001E25FE" w:rsidRDefault="00FE34A9">
      <w:pPr>
        <w:spacing w:line="2" w:lineRule="exact"/>
      </w:pPr>
    </w:p>
    <w:p w:rsidR="00FE34A9" w:rsidRPr="001E25FE" w:rsidRDefault="00885D41">
      <w:pPr>
        <w:tabs>
          <w:tab w:val="left" w:pos="3580"/>
        </w:tabs>
        <w:spacing w:line="200" w:lineRule="atLeast"/>
        <w:rPr>
          <w:rFonts w:eastAsia="Verdana"/>
        </w:rPr>
      </w:pPr>
      <w:r w:rsidRPr="001E25FE">
        <w:rPr>
          <w:rFonts w:eastAsia="Verdana"/>
          <w:b/>
          <w:bCs/>
        </w:rPr>
        <w:t>Languages:</w:t>
      </w:r>
      <w:r w:rsidRPr="001E25FE">
        <w:tab/>
      </w:r>
      <w:r w:rsidRPr="001E25FE">
        <w:rPr>
          <w:rFonts w:eastAsia="Verdana"/>
        </w:rPr>
        <w:t>English and Hindi</w:t>
      </w:r>
    </w:p>
    <w:p w:rsidR="00FE34A9" w:rsidRPr="001E25FE" w:rsidRDefault="00FE34A9">
      <w:pPr>
        <w:spacing w:line="11" w:lineRule="exact"/>
      </w:pPr>
    </w:p>
    <w:p w:rsidR="00FE34A9" w:rsidRPr="001E25FE" w:rsidRDefault="00885D41">
      <w:pPr>
        <w:tabs>
          <w:tab w:val="left" w:pos="3560"/>
        </w:tabs>
        <w:spacing w:line="237" w:lineRule="auto"/>
        <w:rPr>
          <w:rFonts w:eastAsia="Verdana"/>
        </w:rPr>
      </w:pPr>
      <w:r w:rsidRPr="001E25FE">
        <w:rPr>
          <w:rFonts w:eastAsia="Verdana"/>
          <w:b/>
          <w:bCs/>
        </w:rPr>
        <w:t>Hobbies:</w:t>
      </w:r>
      <w:r w:rsidRPr="001E25FE">
        <w:tab/>
      </w:r>
      <w:r w:rsidR="00EE5301" w:rsidRPr="001E25FE">
        <w:rPr>
          <w:rFonts w:eastAsia="Verdana"/>
        </w:rPr>
        <w:t>Traveling, listening s</w:t>
      </w:r>
      <w:r w:rsidRPr="001E25FE">
        <w:rPr>
          <w:rFonts w:eastAsia="Verdana"/>
        </w:rPr>
        <w:t xml:space="preserve">ongs </w:t>
      </w:r>
      <w:r w:rsidR="00EE5301" w:rsidRPr="001E25FE">
        <w:rPr>
          <w:rFonts w:eastAsia="Verdana"/>
        </w:rPr>
        <w:t>and learning new t</w:t>
      </w:r>
      <w:r w:rsidRPr="001E25FE">
        <w:rPr>
          <w:rFonts w:eastAsia="Verdana"/>
        </w:rPr>
        <w:t>echnologies.</w:t>
      </w:r>
    </w:p>
    <w:p w:rsidR="00FE34A9" w:rsidRPr="001E25FE" w:rsidRDefault="00FE34A9">
      <w:pPr>
        <w:spacing w:line="2" w:lineRule="exact"/>
      </w:pPr>
    </w:p>
    <w:p w:rsidR="00FE34A9" w:rsidRPr="001E25FE" w:rsidRDefault="00885D41">
      <w:pPr>
        <w:tabs>
          <w:tab w:val="left" w:pos="3560"/>
        </w:tabs>
        <w:spacing w:line="200" w:lineRule="atLeast"/>
        <w:rPr>
          <w:rFonts w:eastAsia="Verdana"/>
        </w:rPr>
      </w:pPr>
      <w:r w:rsidRPr="001E25FE">
        <w:rPr>
          <w:rFonts w:eastAsia="Verdana"/>
          <w:b/>
          <w:bCs/>
        </w:rPr>
        <w:t>Passport Number:</w:t>
      </w:r>
      <w:r w:rsidRPr="001E25FE">
        <w:tab/>
      </w:r>
      <w:r w:rsidRPr="001E25FE">
        <w:rPr>
          <w:rFonts w:eastAsia="Verdana"/>
        </w:rPr>
        <w:t>H8293778</w:t>
      </w:r>
    </w:p>
    <w:p w:rsidR="00FE34A9" w:rsidRPr="001E25FE" w:rsidRDefault="00FE34A9">
      <w:pPr>
        <w:spacing w:line="11" w:lineRule="exact"/>
      </w:pPr>
    </w:p>
    <w:p w:rsidR="00FE34A9" w:rsidRPr="001E25FE" w:rsidRDefault="00885D41">
      <w:pPr>
        <w:spacing w:line="200" w:lineRule="atLeast"/>
        <w:rPr>
          <w:rFonts w:eastAsia="Verdana"/>
          <w:b/>
          <w:bCs/>
        </w:rPr>
      </w:pPr>
      <w:r w:rsidRPr="001E25FE">
        <w:rPr>
          <w:rFonts w:eastAsia="Verdana"/>
          <w:b/>
          <w:bCs/>
        </w:rPr>
        <w:t>DECLARATION</w:t>
      </w:r>
    </w:p>
    <w:p w:rsidR="00FE34A9" w:rsidRPr="001E25FE" w:rsidRDefault="00FE34A9">
      <w:pPr>
        <w:spacing w:line="27" w:lineRule="exact"/>
      </w:pPr>
    </w:p>
    <w:p w:rsidR="00EF5504" w:rsidRPr="001E25FE" w:rsidRDefault="00EF5504">
      <w:pPr>
        <w:spacing w:line="200" w:lineRule="atLeast"/>
        <w:rPr>
          <w:rFonts w:eastAsia="Verdana"/>
        </w:rPr>
      </w:pPr>
    </w:p>
    <w:p w:rsidR="00FE34A9" w:rsidRPr="001E25FE" w:rsidRDefault="00885D41">
      <w:pPr>
        <w:spacing w:line="200" w:lineRule="atLeast"/>
        <w:rPr>
          <w:rFonts w:eastAsia="Verdana"/>
        </w:rPr>
      </w:pPr>
      <w:r w:rsidRPr="001E25FE">
        <w:rPr>
          <w:rFonts w:eastAsia="Verdana"/>
        </w:rPr>
        <w:t>I hereby declare that all the information provided by me in this resume is true and best to my</w:t>
      </w:r>
    </w:p>
    <w:p w:rsidR="00EF5504" w:rsidRPr="001E25FE" w:rsidRDefault="00EF5504">
      <w:pPr>
        <w:overflowPunct w:val="0"/>
        <w:spacing w:line="271" w:lineRule="auto"/>
        <w:ind w:right="3040"/>
        <w:rPr>
          <w:rFonts w:eastAsia="Verdana"/>
        </w:rPr>
      </w:pPr>
      <w:r w:rsidRPr="001E25FE">
        <w:rPr>
          <w:rFonts w:eastAsia="Verdana"/>
        </w:rPr>
        <w:t>Knowledge</w:t>
      </w:r>
      <w:r w:rsidR="00885D41" w:rsidRPr="001E25FE">
        <w:rPr>
          <w:rFonts w:eastAsia="Verdana"/>
        </w:rPr>
        <w:t xml:space="preserve"> and I accept the responsibility for any misrepresentation</w:t>
      </w:r>
      <w:r w:rsidR="00885D41" w:rsidRPr="001E25FE">
        <w:rPr>
          <w:rFonts w:eastAsia="Arial"/>
        </w:rPr>
        <w:t>.</w:t>
      </w:r>
      <w:r w:rsidR="00885D41" w:rsidRPr="001E25FE">
        <w:rPr>
          <w:rFonts w:eastAsia="Verdana"/>
        </w:rPr>
        <w:t xml:space="preserve"> </w:t>
      </w:r>
    </w:p>
    <w:p w:rsidR="00EF5504" w:rsidRPr="001E25FE" w:rsidRDefault="00EF5504">
      <w:pPr>
        <w:overflowPunct w:val="0"/>
        <w:spacing w:line="271" w:lineRule="auto"/>
        <w:ind w:right="3040"/>
        <w:rPr>
          <w:rFonts w:eastAsia="Arial"/>
        </w:rPr>
      </w:pPr>
    </w:p>
    <w:p w:rsidR="00FE34A9" w:rsidRPr="001E25FE" w:rsidRDefault="00885D41">
      <w:pPr>
        <w:overflowPunct w:val="0"/>
        <w:spacing w:line="271" w:lineRule="auto"/>
        <w:ind w:right="3040"/>
        <w:rPr>
          <w:rFonts w:eastAsia="Arial"/>
        </w:rPr>
        <w:sectPr w:rsidR="00FE34A9" w:rsidRPr="001E25FE" w:rsidSect="00801FF7">
          <w:pgSz w:w="11906" w:h="16838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1E25FE">
        <w:rPr>
          <w:rFonts w:eastAsia="Arial"/>
        </w:rPr>
        <w:t>Date:</w:t>
      </w:r>
    </w:p>
    <w:p w:rsidR="00FE34A9" w:rsidRPr="001E25FE" w:rsidRDefault="00FE34A9" w:rsidP="005178D4"/>
    <w:p w:rsidR="005178D4" w:rsidRPr="001E25FE" w:rsidRDefault="005178D4" w:rsidP="00EE5301">
      <w:pPr>
        <w:tabs>
          <w:tab w:val="left" w:pos="720"/>
        </w:tabs>
        <w:overflowPunct w:val="0"/>
        <w:spacing w:line="244" w:lineRule="auto"/>
        <w:ind w:left="1080" w:right="20"/>
        <w:rPr>
          <w:rFonts w:eastAsia="Arial"/>
        </w:rPr>
      </w:pPr>
    </w:p>
    <w:sectPr w:rsidR="005178D4" w:rsidRPr="001E25FE" w:rsidSect="005178D4">
      <w:type w:val="continuous"/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3"/>
    <w:lvl w:ilvl="0">
      <w:start w:val="1"/>
      <w:numFmt w:val="none"/>
      <w:suff w:val="nothing"/>
      <w:lvlText w:val="0·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RTF_Num 4"/>
    <w:lvl w:ilvl="0">
      <w:start w:val="1"/>
      <w:numFmt w:val="none"/>
      <w:suff w:val="nothing"/>
      <w:lvlText w:val="0·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RTF_Num 5"/>
    <w:lvl w:ilvl="0">
      <w:start w:val="1"/>
      <w:numFmt w:val="none"/>
      <w:suff w:val="nothing"/>
      <w:lvlText w:val="0·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18539F"/>
    <w:multiLevelType w:val="hybridMultilevel"/>
    <w:tmpl w:val="78D4F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96E54"/>
    <w:multiLevelType w:val="hybridMultilevel"/>
    <w:tmpl w:val="9F6A1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222B6"/>
    <w:multiLevelType w:val="hybridMultilevel"/>
    <w:tmpl w:val="C7801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E34D42"/>
    <w:multiLevelType w:val="hybridMultilevel"/>
    <w:tmpl w:val="6346FB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F525FFE"/>
    <w:multiLevelType w:val="hybridMultilevel"/>
    <w:tmpl w:val="D58AB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1078B"/>
    <w:multiLevelType w:val="hybridMultilevel"/>
    <w:tmpl w:val="0A5A6AA4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>
    <w:nsid w:val="271C0946"/>
    <w:multiLevelType w:val="hybridMultilevel"/>
    <w:tmpl w:val="F5241F7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279654AB"/>
    <w:multiLevelType w:val="hybridMultilevel"/>
    <w:tmpl w:val="D9EE09E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>
    <w:nsid w:val="46CD6C9D"/>
    <w:multiLevelType w:val="hybridMultilevel"/>
    <w:tmpl w:val="1C006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E03A5"/>
    <w:multiLevelType w:val="hybridMultilevel"/>
    <w:tmpl w:val="0D8881CA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7EB539DA"/>
    <w:multiLevelType w:val="hybridMultilevel"/>
    <w:tmpl w:val="5E7E5EAC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US" w:vendorID="64" w:dllVersion="131078" w:nlCheck="1" w:checkStyle="1"/>
  <w:stylePaneFormatFilter w:val="0000"/>
  <w:defaultTabStop w:val="720"/>
  <w:defaultTableStyle w:val="Normal"/>
  <w:drawingGridHorizontalSpacing w:val="108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01FF7"/>
    <w:rsid w:val="00110D49"/>
    <w:rsid w:val="001E25FE"/>
    <w:rsid w:val="00233961"/>
    <w:rsid w:val="002C3C9F"/>
    <w:rsid w:val="002C6A25"/>
    <w:rsid w:val="005178D4"/>
    <w:rsid w:val="00517DEC"/>
    <w:rsid w:val="00565169"/>
    <w:rsid w:val="005E7205"/>
    <w:rsid w:val="006A436A"/>
    <w:rsid w:val="007E39DE"/>
    <w:rsid w:val="00801FF7"/>
    <w:rsid w:val="00885D41"/>
    <w:rsid w:val="00A308E0"/>
    <w:rsid w:val="00A5407C"/>
    <w:rsid w:val="00A95EBD"/>
    <w:rsid w:val="00C01A67"/>
    <w:rsid w:val="00C1016C"/>
    <w:rsid w:val="00DA3861"/>
    <w:rsid w:val="00E561D4"/>
    <w:rsid w:val="00E637DB"/>
    <w:rsid w:val="00EE5301"/>
    <w:rsid w:val="00EF5504"/>
    <w:rsid w:val="00F6521A"/>
    <w:rsid w:val="00FA34B7"/>
    <w:rsid w:val="00FB7F71"/>
    <w:rsid w:val="00FE04D2"/>
    <w:rsid w:val="00FE34A9"/>
    <w:rsid w:val="00FF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A9"/>
    <w:pPr>
      <w:widowControl w:val="0"/>
      <w:suppressAutoHyphens/>
      <w:autoSpaceDE w:val="0"/>
    </w:pPr>
    <w:rPr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rsid w:val="00FE34A9"/>
  </w:style>
  <w:style w:type="character" w:customStyle="1" w:styleId="RTFNum31">
    <w:name w:val="RTF_Num 3 1"/>
    <w:rsid w:val="00FE34A9"/>
  </w:style>
  <w:style w:type="character" w:customStyle="1" w:styleId="RTFNum41">
    <w:name w:val="RTF_Num 4 1"/>
    <w:rsid w:val="00FE34A9"/>
  </w:style>
  <w:style w:type="character" w:customStyle="1" w:styleId="RTFNum51">
    <w:name w:val="RTF_Num 5 1"/>
    <w:rsid w:val="00FE34A9"/>
  </w:style>
  <w:style w:type="character" w:styleId="Hyperlink">
    <w:name w:val="Hyperlink"/>
    <w:rsid w:val="00FE34A9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FE34A9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FE34A9"/>
    <w:pPr>
      <w:spacing w:after="120"/>
    </w:pPr>
  </w:style>
  <w:style w:type="paragraph" w:styleId="List">
    <w:name w:val="List"/>
    <w:basedOn w:val="BodyText"/>
    <w:rsid w:val="00FE34A9"/>
    <w:rPr>
      <w:rFonts w:cs="Lohit Hindi"/>
    </w:rPr>
  </w:style>
  <w:style w:type="paragraph" w:styleId="Caption">
    <w:name w:val="caption"/>
    <w:basedOn w:val="Normal"/>
    <w:qFormat/>
    <w:rsid w:val="00FE34A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E34A9"/>
    <w:pPr>
      <w:suppressLineNumbers/>
    </w:pPr>
    <w:rPr>
      <w:rFonts w:cs="Lohit Hindi"/>
    </w:rPr>
  </w:style>
  <w:style w:type="character" w:styleId="Emphasis">
    <w:name w:val="Emphasis"/>
    <w:basedOn w:val="DefaultParagraphFont"/>
    <w:uiPriority w:val="20"/>
    <w:qFormat/>
    <w:rsid w:val="00110D49"/>
    <w:rPr>
      <w:i/>
      <w:iCs/>
    </w:rPr>
  </w:style>
  <w:style w:type="paragraph" w:styleId="ListParagraph">
    <w:name w:val="List Paragraph"/>
    <w:basedOn w:val="Normal"/>
    <w:uiPriority w:val="34"/>
    <w:qFormat/>
    <w:rsid w:val="00EE5301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gsofspor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noshipp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adiekha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hrotrarohit87@gmail.com/mehrotrarohit09@yahoo.com" TargetMode="External"/><Relationship Id="rId10" Type="http://schemas.openxmlformats.org/officeDocument/2006/relationships/hyperlink" Target="http://www.jivite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ecustom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Links>
    <vt:vector size="36" baseType="variant">
      <vt:variant>
        <vt:i4>6160467</vt:i4>
      </vt:variant>
      <vt:variant>
        <vt:i4>15</vt:i4>
      </vt:variant>
      <vt:variant>
        <vt:i4>0</vt:i4>
      </vt:variant>
      <vt:variant>
        <vt:i4>5</vt:i4>
      </vt:variant>
      <vt:variant>
        <vt:lpwstr>http://www.jivitesh.com/</vt:lpwstr>
      </vt:variant>
      <vt:variant>
        <vt:lpwstr/>
      </vt:variant>
      <vt:variant>
        <vt:i4>2162800</vt:i4>
      </vt:variant>
      <vt:variant>
        <vt:i4>12</vt:i4>
      </vt:variant>
      <vt:variant>
        <vt:i4>0</vt:i4>
      </vt:variant>
      <vt:variant>
        <vt:i4>5</vt:i4>
      </vt:variant>
      <vt:variant>
        <vt:lpwstr>http://www.onecustomdesign.com/</vt:lpwstr>
      </vt:variant>
      <vt:variant>
        <vt:lpwstr/>
      </vt:variant>
      <vt:variant>
        <vt:i4>4456472</vt:i4>
      </vt:variant>
      <vt:variant>
        <vt:i4>9</vt:i4>
      </vt:variant>
      <vt:variant>
        <vt:i4>0</vt:i4>
      </vt:variant>
      <vt:variant>
        <vt:i4>5</vt:i4>
      </vt:variant>
      <vt:variant>
        <vt:lpwstr>http://www.kingsofsports.com/</vt:lpwstr>
      </vt:variant>
      <vt:variant>
        <vt:lpwstr/>
      </vt:variant>
      <vt:variant>
        <vt:i4>6094926</vt:i4>
      </vt:variant>
      <vt:variant>
        <vt:i4>6</vt:i4>
      </vt:variant>
      <vt:variant>
        <vt:i4>0</vt:i4>
      </vt:variant>
      <vt:variant>
        <vt:i4>5</vt:i4>
      </vt:variant>
      <vt:variant>
        <vt:lpwstr>https://www.vinoshipper.com/</vt:lpwstr>
      </vt:variant>
      <vt:variant>
        <vt:lpwstr/>
      </vt:variant>
      <vt:variant>
        <vt:i4>2949243</vt:i4>
      </vt:variant>
      <vt:variant>
        <vt:i4>3</vt:i4>
      </vt:variant>
      <vt:variant>
        <vt:i4>0</vt:i4>
      </vt:variant>
      <vt:variant>
        <vt:i4>5</vt:i4>
      </vt:variant>
      <vt:variant>
        <vt:lpwstr>http://www.shaadiekhas.com/</vt:lpwstr>
      </vt:variant>
      <vt:variant>
        <vt:lpwstr/>
      </vt:variant>
      <vt:variant>
        <vt:i4>7864423</vt:i4>
      </vt:variant>
      <vt:variant>
        <vt:i4>0</vt:i4>
      </vt:variant>
      <vt:variant>
        <vt:i4>0</vt:i4>
      </vt:variant>
      <vt:variant>
        <vt:i4>5</vt:i4>
      </vt:variant>
      <vt:variant>
        <vt:lpwstr>mailto:mehrotrarohit87@gmail.com/mehrotrarohit09@yahoo.com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Mehrotra's</dc:creator>
  <cp:keywords/>
  <cp:lastModifiedBy>Mehrotra's</cp:lastModifiedBy>
  <cp:revision>4</cp:revision>
  <cp:lastPrinted>1601-01-01T00:00:00Z</cp:lastPrinted>
  <dcterms:created xsi:type="dcterms:W3CDTF">2014-01-20T18:45:00Z</dcterms:created>
  <dcterms:modified xsi:type="dcterms:W3CDTF">2014-01-20T19:05:00Z</dcterms:modified>
</cp:coreProperties>
</file>